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0"/>
        <w:tblW w:w="1232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5" w:hRule="atLeast"/>
          <w:tblCellSpacing w:w="0" w:type="dxa"/>
        </w:trPr>
        <w:tc>
          <w:tcPr>
            <w:tcW w:w="12326" w:type="dxa"/>
            <w:shd w:val="clear" w:color="auto" w:fill="auto"/>
            <w:tcMar>
              <w:top w:w="640" w:type="dxa"/>
              <w:left w:w="460" w:type="dxa"/>
              <w:bottom w:w="0" w:type="dxa"/>
              <w:right w:w="700" w:type="dxa"/>
            </w:tcMar>
          </w:tcPr>
          <w:p>
            <w:pPr>
              <w:spacing w:line="360" w:lineRule="auto"/>
              <w:ind w:firstLine="244"/>
              <w:jc w:val="center"/>
              <w:rPr>
                <w:rStyle w:val="55"/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Style w:val="55"/>
                <w:rFonts w:ascii="Times New Roman" w:hAnsi="Times New Roman"/>
                <w:b/>
                <w:sz w:val="40"/>
                <w:szCs w:val="40"/>
              </w:rPr>
              <w:t>HELEN EBERE OKORO</w:t>
            </w:r>
          </w:p>
          <w:p>
            <w:pPr>
              <w:pStyle w:val="23"/>
              <w:spacing w:line="360" w:lineRule="auto"/>
              <w:ind w:firstLine="244"/>
              <w:jc w:val="center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okorohelen@yahoo.com / 07034241085</w:t>
            </w:r>
          </w:p>
          <w:p>
            <w:pPr>
              <w:pStyle w:val="23"/>
              <w:spacing w:line="360" w:lineRule="auto"/>
              <w:ind w:firstLine="244"/>
              <w:jc w:val="center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1</w:t>
            </w:r>
            <w:bookmarkStart w:id="0" w:name="_GoBack"/>
            <w:r>
              <w:rPr>
                <w:rStyle w:val="55"/>
                <w:rFonts w:ascii="Times New Roman" w:hAnsi="Times New Roman"/>
                <w:szCs w:val="22"/>
              </w:rPr>
              <w:t>2, Omotayo Shoyobo Street, Balogun, Iju Ishaga, Lagos</w:t>
            </w:r>
            <w:bookmarkEnd w:id="0"/>
          </w:p>
        </w:tc>
      </w:tr>
    </w:tbl>
    <w:p>
      <w:pPr>
        <w:spacing w:line="360" w:lineRule="auto"/>
        <w:jc w:val="both"/>
        <w:rPr>
          <w:rStyle w:val="55"/>
          <w:rFonts w:ascii="Times New Roman" w:hAnsi="Times New Roman"/>
          <w:szCs w:val="22"/>
        </w:rPr>
        <w:sectPr>
          <w:headerReference r:id="rId5" w:type="default"/>
          <w:footerReference r:id="rId6" w:type="default"/>
          <w:pgSz w:w="12240" w:h="15840"/>
          <w:pgMar w:top="0" w:right="700" w:bottom="400" w:left="0" w:header="0" w:footer="0" w:gutter="0"/>
          <w:cols w:space="720" w:num="1"/>
        </w:sectPr>
      </w:pPr>
    </w:p>
    <w:tbl>
      <w:tblPr>
        <w:tblStyle w:val="28"/>
        <w:tblpPr w:leftFromText="180" w:rightFromText="180" w:vertAnchor="text" w:horzAnchor="margin" w:tblpY="212"/>
        <w:tblW w:w="5000" w:type="pct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50"/>
      </w:tblGrid>
      <w:tr>
        <w:trPr>
          <w:trHeight w:val="5" w:hRule="atLeast"/>
          <w:tblCellSpacing w:w="0" w:type="dxa"/>
        </w:trPr>
        <w:tc>
          <w:tcPr>
            <w:tcW w:w="5000" w:type="pct"/>
            <w:shd w:val="clear" w:color="auto" w:fill="FFFFFF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</w:tcPr>
          <w:p>
            <w:pPr>
              <w:spacing w:line="360" w:lineRule="auto"/>
              <w:jc w:val="both"/>
              <w:rPr>
                <w:rStyle w:val="55"/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Style w:val="55"/>
                <w:rFonts w:ascii="Times New Roman" w:hAnsi="Times New Roman"/>
                <w:b/>
                <w:sz w:val="32"/>
                <w:szCs w:val="3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-144780</wp:posOffset>
                      </wp:positionV>
                      <wp:extent cx="7392670" cy="0"/>
                      <wp:effectExtent l="0" t="19050" r="177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26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0pt;margin-top:-11.4pt;height:0pt;width:582.1pt;z-index:251663360;mso-width-relative:page;mso-height-relative:page;" filled="f" stroked="t" coordsize="21600,21600" o:gfxdata="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4OaHONQAAAAMAQAADwAAAAAAAAABACAAAAAi&#10;AAAAZHJzL2Rvd25yZXYueG1sUEsBAhQAFAAAAAgAh07iQOxRohPVAQAAtQMAAA4AAAAAAAAAAQAg&#10;AAAAIwEAAGRycy9lMm9Eb2MueG1sUEsFBgAAAAAGAAYAWQEAAGoFAAAAAA==&#10;">
                      <v:fill on="f" focussize="0,0"/>
                      <v:stroke weight="3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Style w:val="55"/>
                <w:rFonts w:ascii="Times New Roman" w:hAnsi="Times New Roman"/>
                <w:b/>
                <w:sz w:val="32"/>
                <w:szCs w:val="32"/>
              </w:rPr>
              <w:t>PROFESSIONAL PREFACE</w:t>
            </w:r>
          </w:p>
        </w:tc>
      </w:tr>
    </w:tbl>
    <w:p>
      <w:pPr>
        <w:pStyle w:val="31"/>
        <w:shd w:val="clear" w:color="auto" w:fill="FFFFFF"/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>Experienced in operational management and providing excellent service to all customers. Having 12 years’ work experience and equipped with excellent problem-solving skills, I am capable of working effectively both individually and in a variety of team situations to achieve organisational goals. Possessing strong business acumen with exceptional communication, organisational and interpersonal skills. Currently seeking to transfer these skills within a challenging environment to achieve organisational goals</w:t>
      </w: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99060</wp:posOffset>
                </wp:positionV>
                <wp:extent cx="7392670" cy="0"/>
                <wp:effectExtent l="0" t="0" r="177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2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05pt;margin-top:7.8pt;height:0pt;width:582.1pt;z-index:251659264;mso-width-relative:page;mso-height-relative:page;" filled="f" stroked="t" coordsize="21600,21600" o:gfxdata="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GHGj9QAAAAKAQAA&#10;DwAAAAAAAAABACAAAAAiAAAAZHJzL2Rvd25yZXYueG1sUEsBAhQAFAAAAAgAh07iQNmpFQ7kAQAA&#10;1gMAAA4AAAAAAAAAAQAgAAAAIwEAAGRycy9lMm9Eb2MueG1sUEsFBgAAAAAGAAYAWQEAAHkFAAAA&#10;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ascii="Times New Roman" w:hAnsi="Times New Roman"/>
          <w:b/>
          <w:sz w:val="28"/>
          <w:szCs w:val="28"/>
        </w:rPr>
      </w:pPr>
      <w:r>
        <w:rPr>
          <w:rStyle w:val="55"/>
          <w:rFonts w:ascii="Times New Roman" w:hAnsi="Times New Roman"/>
          <w:b/>
          <w:sz w:val="28"/>
          <w:szCs w:val="28"/>
        </w:rPr>
        <w:t>SKILLS</w:t>
      </w:r>
    </w:p>
    <w:tbl>
      <w:tblPr>
        <w:tblStyle w:val="32"/>
        <w:tblW w:w="11569" w:type="dxa"/>
        <w:tblInd w:w="-28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1"/>
        <w:gridCol w:w="3823"/>
        <w:gridCol w:w="40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460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Planning and Organisation</w:t>
            </w:r>
          </w:p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460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Problem Solving</w:t>
            </w:r>
          </w:p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460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Leadership</w:t>
            </w:r>
          </w:p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460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Team work</w:t>
            </w:r>
          </w:p>
        </w:tc>
        <w:tc>
          <w:tcPr>
            <w:tcW w:w="3823" w:type="dxa"/>
          </w:tcPr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390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Communication</w:t>
            </w:r>
          </w:p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390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Customer Service</w:t>
            </w:r>
          </w:p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390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Quality Assurance</w:t>
            </w:r>
          </w:p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390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 xml:space="preserve">Documentation and Reporting </w:t>
            </w:r>
          </w:p>
        </w:tc>
        <w:tc>
          <w:tcPr>
            <w:tcW w:w="4055" w:type="dxa"/>
          </w:tcPr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379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 xml:space="preserve"> Operations Management</w:t>
            </w:r>
          </w:p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379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Project Management</w:t>
            </w:r>
          </w:p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379" w:hanging="284"/>
              <w:jc w:val="both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Stakeholder Management</w:t>
            </w:r>
          </w:p>
          <w:p>
            <w:pPr>
              <w:pStyle w:val="31"/>
              <w:numPr>
                <w:ilvl w:val="0"/>
                <w:numId w:val="1"/>
              </w:numPr>
              <w:spacing w:line="360" w:lineRule="auto"/>
              <w:ind w:left="379" w:hanging="284"/>
              <w:rPr>
                <w:rStyle w:val="55"/>
                <w:rFonts w:ascii="Times New Roman" w:hAnsi="Times New Roman"/>
                <w:szCs w:val="22"/>
              </w:rPr>
            </w:pPr>
            <w:r>
              <w:rPr>
                <w:rStyle w:val="55"/>
                <w:rFonts w:ascii="Times New Roman" w:hAnsi="Times New Roman"/>
                <w:szCs w:val="22"/>
              </w:rPr>
              <w:t>Budgeting and Expense Management</w:t>
            </w:r>
          </w:p>
        </w:tc>
      </w:tr>
    </w:tbl>
    <w:p>
      <w:pPr>
        <w:pStyle w:val="31"/>
        <w:shd w:val="clear" w:color="auto" w:fill="FFFFFF"/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113030</wp:posOffset>
                </wp:positionV>
                <wp:extent cx="7392670" cy="0"/>
                <wp:effectExtent l="0" t="0" r="17780" b="19050"/>
                <wp:wrapNone/>
                <wp:docPr id="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2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-19.7pt;margin-top:8.9pt;height:0pt;width:582.1pt;z-index:251660288;mso-width-relative:page;mso-height-relative:page;" filled="f" stroked="t" coordsize="21600,21600" o:gfxdata="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IcW2fVAAAACgEA&#10;AA8AAAAAAAAAAQAgAAAAIgAAAGRycy9kb3ducmV2LnhtbFBLAQIUABQAAAAIAIdO4kCyo8Hj5AEA&#10;ANYDAAAOAAAAAAAAAAEAIAAAACQBAABkcnMvZTJvRG9jLnhtbFBLBQYAAAAABgAGAFkBAAB6BQAA&#10;AAA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ascii="Times New Roman" w:hAnsi="Times New Roman"/>
          <w:b/>
          <w:sz w:val="28"/>
          <w:szCs w:val="28"/>
        </w:rPr>
      </w:pPr>
      <w:r>
        <w:rPr>
          <w:rStyle w:val="55"/>
          <w:rFonts w:ascii="Times New Roman" w:hAnsi="Times New Roman"/>
          <w:b/>
          <w:sz w:val="28"/>
          <w:szCs w:val="28"/>
        </w:rPr>
        <w:t>EDUCATION</w:t>
      </w:r>
    </w:p>
    <w:p>
      <w:pPr>
        <w:pStyle w:val="31"/>
        <w:shd w:val="clear" w:color="auto" w:fill="FFFFFF"/>
        <w:spacing w:line="240" w:lineRule="auto"/>
        <w:jc w:val="both"/>
        <w:rPr>
          <w:bCs/>
          <w:sz w:val="22"/>
          <w:szCs w:val="22"/>
          <w:lang w:val="en-US"/>
        </w:rPr>
      </w:pPr>
      <w:r>
        <w:rPr>
          <w:rStyle w:val="55"/>
          <w:rFonts w:ascii="Times New Roman" w:hAnsi="Times New Roman"/>
          <w:szCs w:val="22"/>
        </w:rPr>
        <w:t>M.Ed</w:t>
      </w:r>
      <w:r>
        <w:rPr>
          <w:bCs/>
          <w:sz w:val="22"/>
          <w:szCs w:val="22"/>
          <w:lang w:val="en-US"/>
        </w:rPr>
        <w:t xml:space="preserve"> in Educational Administration and Planning (in view)</w:t>
      </w:r>
      <w:r>
        <w:rPr>
          <w:bCs/>
          <w:sz w:val="22"/>
          <w:szCs w:val="22"/>
          <w:lang w:val="en-US"/>
        </w:rPr>
        <w:tab/>
      </w:r>
      <w:r>
        <w:rPr>
          <w:bCs/>
          <w:sz w:val="22"/>
          <w:szCs w:val="22"/>
          <w:lang w:val="en-US"/>
        </w:rPr>
        <w:t>Part-Time</w:t>
      </w:r>
      <w:r>
        <w:rPr>
          <w:bCs/>
          <w:sz w:val="22"/>
          <w:szCs w:val="22"/>
          <w:lang w:val="en-US"/>
        </w:rPr>
        <w:tab/>
      </w:r>
      <w:r>
        <w:rPr>
          <w:bCs/>
          <w:sz w:val="22"/>
          <w:szCs w:val="22"/>
          <w:lang w:val="en-US"/>
        </w:rPr>
        <w:tab/>
      </w:r>
      <w:r>
        <w:rPr>
          <w:bCs/>
          <w:sz w:val="22"/>
          <w:szCs w:val="22"/>
          <w:lang w:val="en-US"/>
        </w:rPr>
        <w:tab/>
      </w:r>
      <w:r>
        <w:rPr>
          <w:bCs/>
          <w:sz w:val="22"/>
          <w:szCs w:val="22"/>
          <w:lang w:val="en-US"/>
        </w:rPr>
        <w:t>2023 - till Date</w:t>
      </w:r>
    </w:p>
    <w:p>
      <w:pPr>
        <w:pStyle w:val="31"/>
        <w:shd w:val="clear" w:color="auto" w:fill="FFFFFF"/>
        <w:spacing w:line="240" w:lineRule="auto"/>
        <w:jc w:val="both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University of Lagos</w:t>
      </w:r>
    </w:p>
    <w:p>
      <w:pPr>
        <w:pStyle w:val="31"/>
        <w:shd w:val="clear" w:color="auto" w:fill="FFFFFF"/>
        <w:spacing w:line="240" w:lineRule="auto"/>
        <w:jc w:val="both"/>
        <w:rPr>
          <w:rStyle w:val="55"/>
          <w:rFonts w:ascii="Times New Roman" w:hAnsi="Times New Roman" w:eastAsia="Times New Roman"/>
          <w:b/>
          <w:bCs/>
          <w:szCs w:val="22"/>
          <w:lang w:val="en-US"/>
        </w:rPr>
      </w:pPr>
    </w:p>
    <w:p>
      <w:pPr>
        <w:pStyle w:val="36"/>
        <w:shd w:val="clear" w:color="auto" w:fill="FFFFFF"/>
        <w:spacing w:line="240" w:lineRule="auto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>B.Ed in Educational Management</w:t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 xml:space="preserve">2005 - 2009              </w:t>
      </w:r>
    </w:p>
    <w:p>
      <w:pPr>
        <w:pStyle w:val="36"/>
        <w:shd w:val="clear" w:color="auto" w:fill="FFFFFF"/>
        <w:spacing w:line="240" w:lineRule="auto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>Lead City University, Ibadan State</w:t>
      </w:r>
    </w:p>
    <w:p>
      <w:pPr>
        <w:pStyle w:val="36"/>
        <w:shd w:val="clear" w:color="auto" w:fill="FFFFFF"/>
        <w:spacing w:line="240" w:lineRule="auto"/>
        <w:rPr>
          <w:rStyle w:val="55"/>
          <w:rFonts w:ascii="Times New Roman" w:hAnsi="Times New Roman"/>
          <w:szCs w:val="22"/>
        </w:rPr>
      </w:pPr>
    </w:p>
    <w:p>
      <w:pPr>
        <w:pStyle w:val="44"/>
        <w:widowControl w:val="0"/>
        <w:autoSpaceDE w:val="0"/>
        <w:autoSpaceDN w:val="0"/>
        <w:spacing w:after="0" w:line="240" w:lineRule="auto"/>
        <w:ind w:left="-142" w:firstLine="142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Faith Secondary School, Kontagora, Niger State</w:t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>1995 - 2001</w:t>
      </w:r>
    </w:p>
    <w:p>
      <w:pPr>
        <w:pStyle w:val="44"/>
        <w:widowControl w:val="0"/>
        <w:autoSpaceDE w:val="0"/>
        <w:autoSpaceDN w:val="0"/>
        <w:spacing w:after="0" w:line="240" w:lineRule="auto"/>
        <w:ind w:left="-142"/>
        <w:contextualSpacing w:val="0"/>
        <w:jc w:val="both"/>
        <w:rPr>
          <w:rStyle w:val="55"/>
          <w:rFonts w:ascii="Times New Roman" w:hAnsi="Times New Roman"/>
        </w:rPr>
      </w:pPr>
    </w:p>
    <w:p>
      <w:pPr>
        <w:pStyle w:val="44"/>
        <w:widowControl w:val="0"/>
        <w:autoSpaceDE w:val="0"/>
        <w:autoSpaceDN w:val="0"/>
        <w:spacing w:after="0" w:line="240" w:lineRule="auto"/>
        <w:ind w:left="-142" w:firstLine="142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Nigeria Army Children School, Kontagora, Niger State</w:t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ab/>
      </w:r>
      <w:r>
        <w:rPr>
          <w:rStyle w:val="55"/>
          <w:rFonts w:ascii="Times New Roman" w:hAnsi="Times New Roman"/>
        </w:rPr>
        <w:t>1989 – 1995</w:t>
      </w:r>
    </w:p>
    <w:p>
      <w:pPr>
        <w:pStyle w:val="57"/>
        <w:wordWrap/>
        <w:spacing w:after="0" w:line="240" w:lineRule="auto"/>
        <w:ind w:firstLine="0"/>
        <w:rPr>
          <w:rStyle w:val="55"/>
          <w:rFonts w:ascii="Times New Roman" w:hAnsi="Times New Roman"/>
          <w:b/>
          <w:szCs w:val="22"/>
        </w:rPr>
      </w:pPr>
    </w:p>
    <w:p>
      <w:pPr>
        <w:pStyle w:val="57"/>
        <w:wordWrap/>
        <w:spacing w:after="0" w:line="240" w:lineRule="auto"/>
        <w:ind w:firstLine="0"/>
        <w:rPr>
          <w:rStyle w:val="55"/>
          <w:rFonts w:ascii="Times New Roman" w:hAnsi="Times New Roman"/>
          <w:b/>
          <w:sz w:val="24"/>
          <w:szCs w:val="24"/>
        </w:rPr>
      </w:pPr>
      <w:r>
        <w:rPr>
          <w:rStyle w:val="55"/>
          <w:rFonts w:ascii="Times New Roman" w:hAnsi="Times New Roman"/>
          <w:b/>
          <w:sz w:val="24"/>
          <w:szCs w:val="24"/>
        </w:rPr>
        <w:t>PROFESSIONAL QUALIFICATION WITH CERTIFICATE OF COMPLETION AND DATE:</w:t>
      </w:r>
    </w:p>
    <w:p>
      <w:pPr>
        <w:pStyle w:val="57"/>
        <w:wordWrap/>
        <w:spacing w:after="0" w:line="240" w:lineRule="auto"/>
        <w:ind w:firstLine="0"/>
        <w:rPr>
          <w:rStyle w:val="55"/>
          <w:rFonts w:ascii="Times New Roman" w:hAnsi="Times New Roman"/>
          <w:b/>
          <w:sz w:val="12"/>
          <w:szCs w:val="24"/>
        </w:rPr>
      </w:pPr>
    </w:p>
    <w:p>
      <w:pPr>
        <w:pStyle w:val="57"/>
        <w:wordWrap/>
        <w:spacing w:after="0" w:line="240" w:lineRule="auto"/>
        <w:ind w:firstLine="0"/>
      </w:pPr>
      <w:r>
        <w:t xml:space="preserve">BSAFE (United Nations Department of Safety Security) Confirmation #:3524270 </w:t>
      </w:r>
      <w:r>
        <w:tab/>
      </w:r>
      <w:r>
        <w:tab/>
      </w:r>
      <w:r>
        <w:tab/>
      </w:r>
      <w:r>
        <w:t xml:space="preserve">        Dec. 2023</w:t>
      </w:r>
    </w:p>
    <w:p>
      <w:pPr>
        <w:pStyle w:val="57"/>
        <w:wordWrap/>
        <w:spacing w:after="0" w:line="240" w:lineRule="auto"/>
        <w:ind w:firstLine="0"/>
        <w:rPr>
          <w:sz w:val="6"/>
        </w:rPr>
      </w:pPr>
    </w:p>
    <w:p>
      <w:pPr>
        <w:pStyle w:val="57"/>
        <w:wordWrap/>
        <w:spacing w:after="0" w:line="240" w:lineRule="auto"/>
        <w:ind w:firstLine="0"/>
      </w:pPr>
      <w:r>
        <w:t xml:space="preserve">PgMD Pro: Program Management for Development Professionals (Humentum, PM4NGOs) </w:t>
      </w:r>
      <w:r>
        <w:tab/>
      </w:r>
      <w:r>
        <w:tab/>
      </w:r>
      <w:r>
        <w:t xml:space="preserve">        Dec. 2023</w:t>
      </w:r>
    </w:p>
    <w:p>
      <w:pPr>
        <w:pStyle w:val="57"/>
        <w:wordWrap/>
        <w:spacing w:after="0" w:line="240" w:lineRule="auto"/>
        <w:ind w:firstLine="0"/>
        <w:rPr>
          <w:sz w:val="8"/>
        </w:rPr>
      </w:pPr>
    </w:p>
    <w:p>
      <w:pPr>
        <w:pStyle w:val="57"/>
        <w:wordWrap/>
        <w:spacing w:after="0" w:line="360" w:lineRule="auto"/>
        <w:ind w:firstLine="0"/>
        <w:rPr>
          <w:rFonts w:eastAsia="Gulim"/>
          <w:b/>
        </w:rPr>
      </w:pPr>
      <w:r>
        <w:t>Child Protection in Emergencies [Entry Level] (Humanitarian Leadership Academy, Save the Children)</w:t>
      </w:r>
      <w:r>
        <w:tab/>
      </w:r>
      <w:r>
        <w:t xml:space="preserve">        Dec, 2023</w:t>
      </w:r>
    </w:p>
    <w:p>
      <w:pPr>
        <w:autoSpaceDE w:val="0"/>
        <w:autoSpaceDN w:val="0"/>
        <w:adjustRightInd w:val="0"/>
        <w:spacing w:line="360" w:lineRule="auto"/>
        <w:rPr>
          <w:rStyle w:val="55"/>
          <w:rFonts w:ascii="Times New Roman" w:hAnsi="Times New Roman" w:eastAsia="ArialMT"/>
          <w:sz w:val="20"/>
          <w:szCs w:val="20"/>
          <w:lang w:val="en-US"/>
        </w:rPr>
      </w:pPr>
      <w:r>
        <w:rPr>
          <w:rFonts w:eastAsia="ArialMT"/>
          <w:sz w:val="20"/>
          <w:szCs w:val="20"/>
          <w:lang w:val="en-US"/>
        </w:rPr>
        <w:t>Global Disaster Risk Reduction and Management Pathway</w:t>
      </w:r>
      <w:r>
        <w:rPr>
          <w:rFonts w:eastAsia="ArialMT"/>
          <w:sz w:val="20"/>
          <w:szCs w:val="20"/>
          <w:lang w:val="en-US"/>
        </w:rPr>
        <w:tab/>
      </w:r>
      <w:r>
        <w:rPr>
          <w:sz w:val="20"/>
          <w:szCs w:val="20"/>
        </w:rPr>
        <w:t>(Humanitarian Leadership Academy)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</w:t>
      </w:r>
      <w:r>
        <w:rPr>
          <w:rFonts w:eastAsia="ArialMT"/>
          <w:sz w:val="20"/>
          <w:szCs w:val="20"/>
          <w:lang w:val="en-US"/>
        </w:rPr>
        <w:t>Nov. 2023</w:t>
      </w:r>
    </w:p>
    <w:p>
      <w:pPr>
        <w:pStyle w:val="2"/>
        <w:shd w:val="clear" w:color="auto" w:fill="FFFFFF"/>
        <w:spacing w:before="0" w:after="0" w:line="360" w:lineRule="auto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Adolescents in Humanitarian Contexts (</w:t>
      </w:r>
      <w:r>
        <w:rPr>
          <w:b w:val="0"/>
          <w:sz w:val="20"/>
          <w:szCs w:val="20"/>
        </w:rPr>
        <w:t>Humanitarian Leadership Academy)</w:t>
      </w:r>
      <w:r>
        <w:rPr>
          <w:b w:val="0"/>
          <w:color w:val="000000"/>
          <w:sz w:val="20"/>
          <w:szCs w:val="20"/>
        </w:rPr>
        <w:tab/>
      </w:r>
      <w:r>
        <w:rPr>
          <w:b w:val="0"/>
          <w:color w:val="000000"/>
          <w:sz w:val="20"/>
          <w:szCs w:val="20"/>
        </w:rPr>
        <w:tab/>
      </w:r>
      <w:r>
        <w:rPr>
          <w:b w:val="0"/>
          <w:color w:val="000000"/>
          <w:sz w:val="20"/>
          <w:szCs w:val="20"/>
        </w:rPr>
        <w:tab/>
      </w:r>
      <w:r>
        <w:rPr>
          <w:b w:val="0"/>
          <w:color w:val="000000"/>
          <w:sz w:val="20"/>
          <w:szCs w:val="20"/>
        </w:rPr>
        <w:t xml:space="preserve">        </w:t>
      </w:r>
      <w:r>
        <w:rPr>
          <w:b w:val="0"/>
          <w:color w:val="000000"/>
          <w:sz w:val="20"/>
          <w:szCs w:val="20"/>
        </w:rPr>
        <w:tab/>
      </w:r>
      <w:r>
        <w:rPr>
          <w:b w:val="0"/>
          <w:color w:val="000000"/>
          <w:sz w:val="20"/>
          <w:szCs w:val="20"/>
        </w:rPr>
        <w:t xml:space="preserve">        Nov.2023</w:t>
      </w:r>
    </w:p>
    <w:p>
      <w:pPr>
        <w:pStyle w:val="2"/>
        <w:shd w:val="clear" w:color="auto" w:fill="FFFFFF"/>
        <w:spacing w:before="0" w:after="0" w:line="360" w:lineRule="auto"/>
        <w:rPr>
          <w:rStyle w:val="55"/>
          <w:rFonts w:ascii="Times New Roman" w:hAnsi="Times New Roman" w:eastAsia="Times New Roman"/>
          <w:b w:val="0"/>
          <w:color w:val="000000"/>
          <w:sz w:val="20"/>
          <w:szCs w:val="20"/>
        </w:rPr>
      </w:pPr>
      <w:r>
        <w:rPr>
          <w:rFonts w:eastAsia="ArialMT"/>
          <w:b w:val="0"/>
          <w:sz w:val="20"/>
          <w:szCs w:val="20"/>
          <w:lang w:val="en-US"/>
        </w:rPr>
        <w:t>Prevention of Sexual Exploitation and Abuse (</w:t>
      </w:r>
      <w:r>
        <w:rPr>
          <w:b w:val="0"/>
          <w:sz w:val="20"/>
          <w:szCs w:val="20"/>
        </w:rPr>
        <w:t xml:space="preserve">Humanitarian Leadership Academy)                  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 xml:space="preserve">        </w:t>
      </w:r>
      <w:r>
        <w:rPr>
          <w:rFonts w:eastAsia="ArialMT"/>
          <w:b w:val="0"/>
          <w:sz w:val="20"/>
          <w:szCs w:val="20"/>
          <w:lang w:val="en-US"/>
        </w:rPr>
        <w:t>Nov. 2023</w:t>
      </w:r>
    </w:p>
    <w:p>
      <w:pPr>
        <w:pStyle w:val="57"/>
        <w:wordWrap/>
        <w:spacing w:after="0" w:line="360" w:lineRule="auto"/>
        <w:ind w:firstLine="0"/>
        <w:rPr>
          <w:rStyle w:val="55"/>
          <w:rFonts w:ascii="Times New Roman" w:hAnsi="Times New Roman"/>
          <w:b/>
          <w:sz w:val="20"/>
        </w:rPr>
      </w:pPr>
      <w:r>
        <w:t>Humanitarian Operations Programme (HOP) Fundamentals (Humanitarian Leadership Academy)</w:t>
      </w:r>
      <w:r>
        <w:tab/>
      </w:r>
      <w:r>
        <w:tab/>
      </w:r>
      <w:r>
        <w:t xml:space="preserve">        Nov. 2023</w:t>
      </w:r>
    </w:p>
    <w:p>
      <w:pPr>
        <w:pStyle w:val="57"/>
        <w:wordWrap/>
        <w:spacing w:after="0" w:line="360" w:lineRule="auto"/>
        <w:ind w:firstLine="0"/>
        <w:rPr>
          <w:rStyle w:val="55"/>
          <w:rFonts w:ascii="Times New Roman" w:hAnsi="Times New Roman"/>
          <w:b/>
          <w:sz w:val="20"/>
        </w:rPr>
      </w:pPr>
      <w:r>
        <w:t>Finance and Budgets in Emergencies (Humanitarian Leadership Academy)</w:t>
      </w:r>
      <w:r>
        <w:tab/>
      </w:r>
      <w:r>
        <w:t xml:space="preserve">                   </w:t>
      </w:r>
      <w:r>
        <w:tab/>
      </w:r>
      <w:r>
        <w:tab/>
      </w:r>
      <w:r>
        <w:t xml:space="preserve">        Nov.2023</w:t>
      </w:r>
      <w:r>
        <w:tab/>
      </w:r>
      <w:r>
        <w:t xml:space="preserve">    </w:t>
      </w:r>
    </w:p>
    <w:p>
      <w:pPr>
        <w:pStyle w:val="57"/>
        <w:wordWrap/>
        <w:spacing w:after="0" w:line="360" w:lineRule="auto"/>
        <w:ind w:firstLine="0"/>
        <w:rPr>
          <w:rStyle w:val="55"/>
          <w:rFonts w:ascii="Times New Roman" w:hAnsi="Times New Roman"/>
          <w:b/>
          <w:sz w:val="20"/>
        </w:rPr>
      </w:pPr>
      <w:r>
        <w:t>Responsible Data Management in Emergencies (Humanitarian Leadership Academy)</w:t>
      </w:r>
      <w:r>
        <w:tab/>
      </w:r>
      <w:r>
        <w:tab/>
      </w:r>
      <w:r>
        <w:tab/>
      </w:r>
      <w:r>
        <w:t xml:space="preserve">        Nov. 2023</w:t>
      </w:r>
    </w:p>
    <w:p>
      <w:pPr>
        <w:pStyle w:val="57"/>
        <w:wordWrap/>
        <w:spacing w:after="0" w:line="360" w:lineRule="auto"/>
        <w:ind w:firstLine="0"/>
      </w:pPr>
      <w:r>
        <w:t>Humanitarian Information Management, Communications and Media (Humanitarian Leadership Academy)   Nov. 2023</w:t>
      </w:r>
    </w:p>
    <w:p>
      <w:pPr>
        <w:pStyle w:val="57"/>
        <w:wordWrap/>
        <w:spacing w:after="0" w:line="360" w:lineRule="auto"/>
        <w:ind w:firstLine="0"/>
      </w:pPr>
      <w:r>
        <w:t>Monitoring, Evaluation, Accountability and Learning (MEAL) in Emergencies Humanitarian Leadership Academy   Nov. 2023</w:t>
      </w:r>
    </w:p>
    <w:p>
      <w:pPr>
        <w:pStyle w:val="57"/>
        <w:wordWrap/>
        <w:spacing w:after="0" w:line="360" w:lineRule="auto"/>
        <w:ind w:firstLine="0"/>
      </w:pPr>
      <w:r>
        <w:t>MEAL in Emergencies (Humanitarian Leadership Academy)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Oct. 2013</w:t>
      </w:r>
    </w:p>
    <w:p>
      <w:pPr>
        <w:pStyle w:val="57"/>
        <w:wordWrap/>
        <w:spacing w:after="0" w:line="360" w:lineRule="auto"/>
        <w:ind w:firstLine="0"/>
      </w:pPr>
      <w:r>
        <w:t>Introduction to Human Resource Management in Humanitarian Contexts (Humanitarian Leadership Academy)  Oct. 2023</w:t>
      </w:r>
    </w:p>
    <w:p>
      <w:pPr>
        <w:pStyle w:val="57"/>
        <w:wordWrap/>
        <w:spacing w:after="0" w:line="360" w:lineRule="auto"/>
        <w:ind w:firstLine="0"/>
      </w:pPr>
      <w:r>
        <w:t>IRC Personal Safety and Security (Humanitarian Leadership Academy)</w:t>
      </w:r>
      <w:r>
        <w:tab/>
      </w:r>
      <w:r>
        <w:tab/>
      </w:r>
      <w:r>
        <w:tab/>
      </w:r>
      <w:r>
        <w:tab/>
      </w:r>
      <w:r>
        <w:t xml:space="preserve">                      Oct. 2023</w:t>
      </w:r>
    </w:p>
    <w:p>
      <w:pPr>
        <w:pStyle w:val="57"/>
        <w:wordWrap/>
        <w:spacing w:after="0" w:line="360" w:lineRule="auto"/>
        <w:ind w:firstLine="0"/>
      </w:pPr>
      <w:r>
        <w:t>Introduction to Child Protection</w:t>
      </w:r>
      <w:r>
        <w:tab/>
      </w:r>
      <w:r>
        <w:t>(Humanitarian Leadership Academy)</w:t>
      </w:r>
      <w:r>
        <w:tab/>
      </w:r>
      <w:r>
        <w:tab/>
      </w:r>
      <w:r>
        <w:tab/>
      </w:r>
      <w:r>
        <w:tab/>
      </w:r>
      <w:r>
        <w:t xml:space="preserve">         Oct. 2023</w:t>
      </w:r>
    </w:p>
    <w:p>
      <w:pPr>
        <w:pStyle w:val="57"/>
        <w:wordWrap/>
        <w:spacing w:after="0" w:line="360" w:lineRule="auto"/>
        <w:ind w:firstLine="0"/>
      </w:pPr>
      <w:r>
        <w:t>Working in Partnerships</w:t>
      </w:r>
      <w:r>
        <w:tab/>
      </w:r>
      <w:r>
        <w:t>(Humanitarian Leadership Academy)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Oct. 2023</w:t>
      </w:r>
    </w:p>
    <w:p>
      <w:pPr>
        <w:pStyle w:val="57"/>
        <w:wordWrap/>
        <w:spacing w:after="0" w:line="360" w:lineRule="auto"/>
        <w:ind w:firstLine="0"/>
      </w:pPr>
      <w:r>
        <w:t>Safeguarding Essentials (Humanitarian Leadership Academy)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Oct. 2023</w:t>
      </w:r>
    </w:p>
    <w:p>
      <w:pPr>
        <w:pStyle w:val="57"/>
        <w:wordWrap/>
        <w:spacing w:after="0" w:line="360" w:lineRule="auto"/>
        <w:ind w:firstLine="0"/>
      </w:pPr>
      <w:r>
        <w:t>Environment in Humanitarian Action ((Humanitarian Leadership Academy)</w:t>
      </w:r>
      <w:r>
        <w:tab/>
      </w:r>
      <w:r>
        <w:tab/>
      </w:r>
      <w:r>
        <w:tab/>
      </w:r>
      <w:r>
        <w:tab/>
      </w:r>
      <w:r>
        <w:t xml:space="preserve">         Oct. 2023</w:t>
      </w:r>
    </w:p>
    <w:p>
      <w:pPr>
        <w:pStyle w:val="57"/>
        <w:wordWrap/>
        <w:spacing w:after="0" w:line="360" w:lineRule="auto"/>
        <w:ind w:firstLine="0"/>
        <w:rPr>
          <w:rStyle w:val="55"/>
          <w:rFonts w:ascii="Times New Roman" w:hAnsi="Times New Roman"/>
          <w:b/>
          <w:sz w:val="20"/>
        </w:rPr>
      </w:pPr>
      <w:r>
        <w:t>Wellness and Resilience for Frontline Workers and Managers ((Humanitarian Leadership Academy)</w:t>
      </w:r>
      <w:r>
        <w:tab/>
      </w:r>
      <w:r>
        <w:t xml:space="preserve">         Oct, 2023</w:t>
      </w:r>
    </w:p>
    <w:p>
      <w:pPr>
        <w:shd w:val="clear" w:color="auto" w:fill="FFFFFF"/>
        <w:spacing w:line="360" w:lineRule="auto"/>
        <w:jc w:val="both"/>
        <w:textAlignment w:val="baseline"/>
        <w:rPr>
          <w:rStyle w:val="55"/>
          <w:rFonts w:ascii="Times New Roman" w:hAnsi="Times New Roman"/>
          <w:sz w:val="20"/>
          <w:szCs w:val="20"/>
        </w:rPr>
      </w:pPr>
      <w:r>
        <w:rPr>
          <w:rStyle w:val="55"/>
          <w:rFonts w:ascii="Times New Roman" w:hAnsi="Times New Roman"/>
          <w:sz w:val="20"/>
          <w:szCs w:val="20"/>
        </w:rPr>
        <w:t xml:space="preserve">Introduction to History of Humanitarianism (Humanitarian Leadership Academy) </w:t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 xml:space="preserve">         Sept. 2023</w:t>
      </w:r>
    </w:p>
    <w:p>
      <w:pPr>
        <w:shd w:val="clear" w:color="auto" w:fill="FFFFFF"/>
        <w:spacing w:line="360" w:lineRule="auto"/>
        <w:contextualSpacing/>
        <w:jc w:val="both"/>
        <w:textAlignment w:val="baseline"/>
        <w:rPr>
          <w:rStyle w:val="55"/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Introduction to Needs Assessments in Emergencies (Humanitarian Leadership Academy)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Sept. 2023</w:t>
      </w:r>
    </w:p>
    <w:p>
      <w:pPr>
        <w:pStyle w:val="6"/>
        <w:spacing w:before="0" w:after="0" w:line="360" w:lineRule="auto"/>
        <w:contextualSpacing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An Introduction to Proposal and Report Writing (Humanitarian Leadership Academy)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 xml:space="preserve">                        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 xml:space="preserve">         Sept. 2023</w:t>
      </w:r>
    </w:p>
    <w:p>
      <w:pPr>
        <w:shd w:val="clear" w:color="auto" w:fill="FFFFFF"/>
        <w:spacing w:line="360" w:lineRule="auto"/>
        <w:contextualSpacing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How to Set Up and Run a Response Operation (Humanitarian Leadership Academy)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Sept. 2023</w:t>
      </w:r>
    </w:p>
    <w:p>
      <w:pPr>
        <w:shd w:val="clear" w:color="auto" w:fill="FFFFFF"/>
        <w:spacing w:line="360" w:lineRule="auto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Being Accountable to Affected People (Humanitarian Leadership Academy)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Sept. 2023</w:t>
      </w:r>
    </w:p>
    <w:p>
      <w:pPr>
        <w:pStyle w:val="57"/>
        <w:wordWrap/>
        <w:spacing w:after="0" w:line="360" w:lineRule="auto"/>
        <w:ind w:firstLine="0"/>
        <w:rPr>
          <w:rStyle w:val="55"/>
          <w:rFonts w:ascii="Times New Roman" w:hAnsi="Times New Roman"/>
          <w:sz w:val="20"/>
        </w:rPr>
      </w:pPr>
      <w:r>
        <w:rPr>
          <w:rStyle w:val="55"/>
          <w:rFonts w:ascii="Times New Roman" w:hAnsi="Times New Roman"/>
          <w:sz w:val="20"/>
        </w:rPr>
        <w:t>Introduction to Needs Assessments in Emergencies (</w:t>
      </w:r>
      <w:r>
        <w:t>Humanitarian Leadership Academy)</w:t>
      </w:r>
      <w:r>
        <w:rPr>
          <w:rStyle w:val="55"/>
          <w:rFonts w:ascii="Times New Roman" w:hAnsi="Times New Roman"/>
          <w:sz w:val="20"/>
        </w:rPr>
        <w:t xml:space="preserve">   </w:t>
      </w:r>
      <w:r>
        <w:rPr>
          <w:rStyle w:val="55"/>
          <w:rFonts w:ascii="Times New Roman" w:hAnsi="Times New Roman"/>
          <w:sz w:val="20"/>
        </w:rPr>
        <w:tab/>
      </w:r>
      <w:r>
        <w:rPr>
          <w:rStyle w:val="55"/>
          <w:rFonts w:ascii="Times New Roman" w:hAnsi="Times New Roman"/>
          <w:sz w:val="20"/>
        </w:rPr>
        <w:tab/>
      </w:r>
      <w:r>
        <w:rPr>
          <w:rStyle w:val="55"/>
          <w:rFonts w:ascii="Times New Roman" w:hAnsi="Times New Roman"/>
          <w:sz w:val="20"/>
        </w:rPr>
        <w:t xml:space="preserve">        Sept. 2023</w:t>
      </w:r>
    </w:p>
    <w:p>
      <w:pPr>
        <w:autoSpaceDE w:val="0"/>
        <w:autoSpaceDN w:val="0"/>
        <w:adjustRightInd w:val="0"/>
        <w:spacing w:line="360" w:lineRule="auto"/>
        <w:rPr>
          <w:rFonts w:eastAsia="Gulim"/>
          <w:sz w:val="20"/>
          <w:szCs w:val="20"/>
        </w:rPr>
      </w:pPr>
      <w:r>
        <w:rPr>
          <w:rStyle w:val="55"/>
          <w:rFonts w:ascii="Times New Roman" w:hAnsi="Times New Roman"/>
          <w:sz w:val="20"/>
          <w:szCs w:val="20"/>
        </w:rPr>
        <w:t xml:space="preserve">Introduction to the Core Humanitarian Standard </w:t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>(Humanitarian Leadership Academy), -</w:t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 xml:space="preserve">       </w:t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 xml:space="preserve">        Aug. 2023</w:t>
      </w:r>
    </w:p>
    <w:p>
      <w:pPr>
        <w:autoSpaceDE w:val="0"/>
        <w:autoSpaceDN w:val="0"/>
        <w:adjustRightInd w:val="0"/>
        <w:spacing w:line="360" w:lineRule="auto"/>
        <w:rPr>
          <w:rStyle w:val="55"/>
          <w:rFonts w:ascii="Times New Roman" w:hAnsi="Times New Roman" w:eastAsia="FreeSerif"/>
          <w:sz w:val="20"/>
          <w:szCs w:val="20"/>
          <w:lang w:val="en-US"/>
        </w:rPr>
      </w:pPr>
      <w:r>
        <w:rPr>
          <w:rFonts w:eastAsia="FreeSerif"/>
          <w:sz w:val="20"/>
          <w:szCs w:val="20"/>
          <w:lang w:val="en-US"/>
        </w:rPr>
        <w:t xml:space="preserve">Introduction to International Humanitarian Law (IHL)   </w:t>
      </w:r>
      <w:r>
        <w:rPr>
          <w:rStyle w:val="55"/>
          <w:rFonts w:ascii="Times New Roman" w:hAnsi="Times New Roman"/>
          <w:sz w:val="20"/>
          <w:szCs w:val="20"/>
        </w:rPr>
        <w:t>(Humanitarian Leadership Academy),</w:t>
      </w:r>
      <w:r>
        <w:rPr>
          <w:rFonts w:eastAsia="FreeSerif"/>
          <w:sz w:val="20"/>
          <w:szCs w:val="20"/>
          <w:lang w:val="en-US"/>
        </w:rPr>
        <w:tab/>
      </w:r>
      <w:r>
        <w:rPr>
          <w:rFonts w:eastAsia="FreeSerif"/>
          <w:sz w:val="20"/>
          <w:szCs w:val="20"/>
          <w:lang w:val="en-US"/>
        </w:rPr>
        <w:tab/>
      </w:r>
      <w:r>
        <w:rPr>
          <w:rFonts w:eastAsia="FreeSerif"/>
          <w:sz w:val="20"/>
          <w:szCs w:val="20"/>
          <w:lang w:val="en-US"/>
        </w:rPr>
        <w:t xml:space="preserve">        Aug 2023</w:t>
      </w:r>
    </w:p>
    <w:p>
      <w:pPr>
        <w:shd w:val="clear" w:color="auto" w:fill="FFFFFF"/>
        <w:spacing w:line="360" w:lineRule="auto"/>
        <w:jc w:val="both"/>
        <w:textAlignment w:val="baseline"/>
        <w:rPr>
          <w:rStyle w:val="55"/>
          <w:rFonts w:ascii="Times New Roman" w:hAnsi="Times New Roman"/>
          <w:sz w:val="20"/>
          <w:szCs w:val="20"/>
        </w:rPr>
      </w:pPr>
      <w:r>
        <w:rPr>
          <w:rStyle w:val="55"/>
          <w:rFonts w:ascii="Times New Roman" w:hAnsi="Times New Roman"/>
          <w:sz w:val="20"/>
          <w:szCs w:val="20"/>
        </w:rPr>
        <w:t>120- Hour TESOL/TEFL CERTIFICATE (CERTIFICATE NUMBER:  WTA 22254319)</w:t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 xml:space="preserve">                     Aug. 2023</w:t>
      </w:r>
    </w:p>
    <w:p>
      <w:pPr>
        <w:shd w:val="clear" w:color="auto" w:fill="FFFFFF"/>
        <w:spacing w:line="360" w:lineRule="auto"/>
        <w:jc w:val="both"/>
        <w:textAlignment w:val="baseline"/>
        <w:rPr>
          <w:rStyle w:val="55"/>
          <w:rFonts w:ascii="Times New Roman" w:hAnsi="Times New Roman"/>
          <w:sz w:val="20"/>
          <w:szCs w:val="20"/>
        </w:rPr>
      </w:pPr>
      <w:r>
        <w:rPr>
          <w:rStyle w:val="55"/>
          <w:rFonts w:ascii="Times New Roman" w:hAnsi="Times New Roman"/>
          <w:sz w:val="20"/>
          <w:szCs w:val="20"/>
        </w:rPr>
        <w:t>Certificate of Completion ABCC Counsellor Course United States</w:t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 xml:space="preserve">       Oct. 2021</w:t>
      </w:r>
    </w:p>
    <w:p>
      <w:pPr>
        <w:shd w:val="clear" w:color="auto" w:fill="FFFFFF"/>
        <w:spacing w:line="360" w:lineRule="auto"/>
        <w:jc w:val="both"/>
        <w:textAlignment w:val="baseline"/>
        <w:rPr>
          <w:rStyle w:val="55"/>
          <w:rFonts w:ascii="Times New Roman" w:hAnsi="Times New Roman"/>
          <w:sz w:val="20"/>
          <w:szCs w:val="20"/>
        </w:rPr>
      </w:pPr>
      <w:r>
        <w:rPr>
          <w:rStyle w:val="55"/>
          <w:rFonts w:ascii="Times New Roman" w:hAnsi="Times New Roman"/>
          <w:sz w:val="20"/>
          <w:szCs w:val="20"/>
        </w:rPr>
        <w:t>Certificate of Completion ABCC Counsellor Course Canada</w:t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 xml:space="preserve">       Aug. 2021</w:t>
      </w:r>
    </w:p>
    <w:p>
      <w:pPr>
        <w:shd w:val="clear" w:color="auto" w:fill="FFFFFF"/>
        <w:spacing w:line="360" w:lineRule="auto"/>
        <w:jc w:val="both"/>
        <w:textAlignment w:val="baseline"/>
        <w:rPr>
          <w:rStyle w:val="55"/>
          <w:rFonts w:ascii="Times New Roman" w:hAnsi="Times New Roman"/>
          <w:sz w:val="20"/>
          <w:szCs w:val="20"/>
        </w:rPr>
      </w:pPr>
      <w:r>
        <w:rPr>
          <w:rStyle w:val="55"/>
          <w:rFonts w:ascii="Times New Roman" w:hAnsi="Times New Roman"/>
          <w:sz w:val="20"/>
          <w:szCs w:val="20"/>
        </w:rPr>
        <w:t>Certificate of Completion ABCC Counsellor Course United Kingdom</w:t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ab/>
      </w:r>
      <w:r>
        <w:rPr>
          <w:rStyle w:val="55"/>
          <w:rFonts w:ascii="Times New Roman" w:hAnsi="Times New Roman"/>
          <w:sz w:val="20"/>
          <w:szCs w:val="20"/>
        </w:rPr>
        <w:t xml:space="preserve">       Aug. 2021</w:t>
      </w:r>
    </w:p>
    <w:p>
      <w:pPr>
        <w:pStyle w:val="49"/>
        <w:wordWrap/>
        <w:spacing w:after="0" w:line="240" w:lineRule="auto"/>
        <w:ind w:firstLine="0"/>
        <w:jc w:val="both"/>
        <w:rPr>
          <w:rStyle w:val="55"/>
          <w:rFonts w:ascii="Times New Roman" w:hAnsi="Times New Roman"/>
          <w:sz w:val="20"/>
        </w:rPr>
      </w:pPr>
      <w:r>
        <w:rPr>
          <w:rStyle w:val="55"/>
          <w:rFonts w:ascii="Times New Roman" w:hAnsi="Times New Roman"/>
          <w:sz w:val="20"/>
        </w:rPr>
        <w:t>Proficiency Certificate in Management (Chartered)</w:t>
      </w:r>
      <w:r>
        <w:rPr>
          <w:rStyle w:val="55"/>
          <w:rFonts w:ascii="Times New Roman" w:hAnsi="Times New Roman"/>
          <w:sz w:val="20"/>
        </w:rPr>
        <w:tab/>
      </w:r>
      <w:r>
        <w:rPr>
          <w:rStyle w:val="55"/>
          <w:rFonts w:ascii="Times New Roman" w:hAnsi="Times New Roman"/>
          <w:sz w:val="20"/>
        </w:rPr>
        <w:t xml:space="preserve">         </w:t>
      </w:r>
      <w:r>
        <w:rPr>
          <w:rStyle w:val="55"/>
          <w:rFonts w:ascii="Times New Roman" w:hAnsi="Times New Roman"/>
          <w:sz w:val="20"/>
        </w:rPr>
        <w:tab/>
      </w:r>
      <w:r>
        <w:rPr>
          <w:rStyle w:val="55"/>
          <w:rFonts w:ascii="Times New Roman" w:hAnsi="Times New Roman"/>
          <w:sz w:val="20"/>
        </w:rPr>
        <w:tab/>
      </w:r>
      <w:r>
        <w:rPr>
          <w:rStyle w:val="55"/>
          <w:rFonts w:ascii="Times New Roman" w:hAnsi="Times New Roman"/>
          <w:sz w:val="20"/>
        </w:rPr>
        <w:tab/>
      </w:r>
      <w:r>
        <w:rPr>
          <w:rStyle w:val="55"/>
          <w:rFonts w:ascii="Times New Roman" w:hAnsi="Times New Roman"/>
          <w:sz w:val="20"/>
        </w:rPr>
        <w:t xml:space="preserve">  </w:t>
      </w:r>
      <w:r>
        <w:rPr>
          <w:rStyle w:val="55"/>
          <w:rFonts w:ascii="Times New Roman" w:hAnsi="Times New Roman"/>
          <w:sz w:val="20"/>
        </w:rPr>
        <w:tab/>
      </w:r>
      <w:r>
        <w:rPr>
          <w:rStyle w:val="55"/>
          <w:rFonts w:ascii="Times New Roman" w:hAnsi="Times New Roman"/>
          <w:sz w:val="20"/>
        </w:rPr>
        <w:tab/>
      </w:r>
      <w:r>
        <w:rPr>
          <w:rStyle w:val="55"/>
          <w:rFonts w:ascii="Times New Roman" w:hAnsi="Times New Roman"/>
          <w:sz w:val="20"/>
        </w:rPr>
        <w:tab/>
      </w:r>
      <w:r>
        <w:rPr>
          <w:rStyle w:val="55"/>
          <w:rFonts w:ascii="Times New Roman" w:hAnsi="Times New Roman"/>
          <w:sz w:val="20"/>
        </w:rPr>
        <w:t xml:space="preserve">       Mar. 2011</w:t>
      </w:r>
    </w:p>
    <w:p>
      <w:pPr>
        <w:pStyle w:val="49"/>
        <w:wordWrap/>
        <w:spacing w:after="0" w:line="240" w:lineRule="auto"/>
        <w:ind w:firstLine="0"/>
        <w:jc w:val="both"/>
        <w:rPr>
          <w:rStyle w:val="55"/>
          <w:rFonts w:ascii="Times New Roman" w:hAnsi="Times New Roman"/>
          <w:sz w:val="20"/>
        </w:rPr>
      </w:pPr>
      <w:r>
        <w:rPr>
          <w:rStyle w:val="55"/>
          <w:rFonts w:ascii="Times New Roman" w:hAnsi="Times New Roman"/>
          <w:sz w:val="20"/>
        </w:rPr>
        <w:t>Member, Chartered Nigerian Institute of Management [MNIM]</w:t>
      </w:r>
    </w:p>
    <w:p>
      <w:pPr>
        <w:shd w:val="clear" w:color="auto" w:fill="FFFFFF"/>
        <w:spacing w:line="240" w:lineRule="auto"/>
        <w:jc w:val="both"/>
        <w:textAlignment w:val="baseline"/>
        <w:rPr>
          <w:rStyle w:val="55"/>
          <w:rFonts w:ascii="Times New Roman" w:hAnsi="Times New Roman"/>
          <w:b/>
          <w:szCs w:val="22"/>
        </w:rPr>
      </w:pPr>
    </w:p>
    <w:p>
      <w:pPr>
        <w:shd w:val="clear" w:color="auto" w:fill="FFFFFF"/>
        <w:spacing w:line="240" w:lineRule="auto"/>
        <w:jc w:val="both"/>
        <w:textAlignment w:val="baseline"/>
        <w:rPr>
          <w:rStyle w:val="55"/>
          <w:rFonts w:ascii="Times New Roman" w:hAnsi="Times New Roman"/>
          <w:b/>
          <w:sz w:val="4"/>
          <w:szCs w:val="22"/>
        </w:rPr>
      </w:pPr>
    </w:p>
    <w:p>
      <w:pPr>
        <w:shd w:val="clear" w:color="auto" w:fill="FFFFFF"/>
        <w:spacing w:line="240" w:lineRule="auto"/>
        <w:jc w:val="both"/>
        <w:textAlignment w:val="baseline"/>
        <w:rPr>
          <w:rStyle w:val="55"/>
          <w:rFonts w:ascii="Times New Roman" w:hAnsi="Times New Roman"/>
          <w:b/>
          <w:sz w:val="18"/>
          <w:szCs w:val="22"/>
        </w:rPr>
      </w:pPr>
    </w:p>
    <w:p>
      <w:pPr>
        <w:shd w:val="clear" w:color="auto" w:fill="FFFFFF"/>
        <w:spacing w:line="240" w:lineRule="auto"/>
        <w:jc w:val="both"/>
        <w:textAlignment w:val="baseline"/>
        <w:rPr>
          <w:rStyle w:val="55"/>
          <w:rFonts w:ascii="Times New Roman" w:hAnsi="Times New Roman"/>
          <w:b/>
          <w:sz w:val="28"/>
          <w:szCs w:val="28"/>
        </w:rPr>
      </w:pPr>
      <w:r>
        <w:rPr>
          <w:rStyle w:val="55"/>
          <w:rFonts w:ascii="Times New Roman" w:hAnsi="Times New Roman"/>
          <w:b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-163830</wp:posOffset>
                </wp:positionV>
                <wp:extent cx="7392670" cy="0"/>
                <wp:effectExtent l="0" t="0" r="177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2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45pt;margin-top:-12.9pt;height:0pt;width:582.1pt;z-index:251662336;mso-width-relative:page;mso-height-relative:page;" filled="f" stroked="t" coordsize="21600,21600" o:gfxdata="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aY5FH1gAAAAwB&#10;AAAPAAAAAAAAAAEAIAAAACIAAABkcnMvZG93bnJldi54bWxQSwECFAAUAAAACACHTuJAEbVTbuQB&#10;AADWAwAADgAAAAAAAAABACAAAAAlAQAAZHJzL2Uyb0RvYy54bWxQSwUGAAAAAAYABgBZAQAAewUA&#10;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55"/>
          <w:rFonts w:ascii="Times New Roman" w:hAnsi="Times New Roman"/>
          <w:b/>
          <w:sz w:val="28"/>
          <w:szCs w:val="28"/>
        </w:rPr>
        <w:t>WORK EXPERIENCE</w:t>
      </w:r>
    </w:p>
    <w:p>
      <w:pPr>
        <w:pStyle w:val="60"/>
        <w:rPr>
          <w:rFonts w:ascii="Times New Roman" w:hAnsi="Times New Roman" w:cs="Times New Roman"/>
          <w:sz w:val="22"/>
          <w:szCs w:val="22"/>
        </w:rPr>
      </w:pPr>
    </w:p>
    <w:p>
      <w:pPr>
        <w:pStyle w:val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INSTITUTION: NAOMI HELPING HANDS INTERNATIONAL FOUNDATION </w:t>
      </w:r>
    </w:p>
    <w:p>
      <w:pPr>
        <w:pStyle w:val="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Position Held: </w:t>
      </w:r>
      <w:r>
        <w:rPr>
          <w:rFonts w:ascii="Times New Roman" w:hAnsi="Times New Roman" w:cs="Times New Roman"/>
          <w:b/>
          <w:sz w:val="22"/>
          <w:szCs w:val="22"/>
        </w:rPr>
        <w:t>Co-Founder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April 2023 – Till Date </w:t>
      </w:r>
    </w:p>
    <w:p>
      <w:pPr>
        <w:pStyle w:val="60"/>
        <w:numPr>
          <w:ilvl w:val="0"/>
          <w:numId w:val="2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Continuously contributing innovative and creative ideas and concepts to enhance the progress of Naomi Helping Hands International Foundation. </w:t>
      </w:r>
    </w:p>
    <w:p>
      <w:pPr>
        <w:pStyle w:val="60"/>
        <w:numPr>
          <w:ilvl w:val="0"/>
          <w:numId w:val="2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Monitor all other department of the organization and ensure all are functioning appreciate in accordance with the company policy. </w:t>
      </w:r>
    </w:p>
    <w:p>
      <w:pPr>
        <w:pStyle w:val="60"/>
        <w:numPr>
          <w:ilvl w:val="0"/>
          <w:numId w:val="2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 and implement an all-encompassing educational and counseling plan with modern methods of teaching and mentoring.</w:t>
      </w:r>
    </w:p>
    <w:p>
      <w:pPr>
        <w:pStyle w:val="60"/>
        <w:numPr>
          <w:ilvl w:val="0"/>
          <w:numId w:val="2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Providing counseling on policies and procedures.</w:t>
      </w:r>
    </w:p>
    <w:p>
      <w:pPr>
        <w:pStyle w:val="60"/>
        <w:numPr>
          <w:ilvl w:val="0"/>
          <w:numId w:val="2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 and implement an all-encompassing educational and counseling plan with modern methods of teaching and mentoring.</w:t>
      </w:r>
    </w:p>
    <w:p>
      <w:pPr>
        <w:pStyle w:val="60"/>
        <w:numPr>
          <w:ilvl w:val="0"/>
          <w:numId w:val="2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Identify behavioral problems or at-risk persons and act appropriately.</w:t>
      </w:r>
    </w:p>
    <w:p>
      <w:pPr>
        <w:pStyle w:val="60"/>
        <w:rPr>
          <w:rFonts w:ascii="Times New Roman" w:hAnsi="Times New Roman" w:cs="Times New Roman"/>
          <w:b/>
          <w:sz w:val="22"/>
          <w:szCs w:val="22"/>
        </w:rPr>
      </w:pPr>
    </w:p>
    <w:p>
      <w:pPr>
        <w:pStyle w:val="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INSTITUTION: F&amp;H WORLDWIDE EDUCATIONAL CONSULTANT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>
      <w:pPr>
        <w:pStyle w:val="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Position Held: </w:t>
      </w:r>
      <w:r>
        <w:rPr>
          <w:rStyle w:val="55"/>
          <w:rFonts w:ascii="Times New Roman" w:hAnsi="Times New Roman" w:cs="Times New Roman"/>
          <w:b/>
          <w:szCs w:val="22"/>
        </w:rPr>
        <w:t>Director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July 2017 – March 2023</w:t>
      </w:r>
    </w:p>
    <w:p>
      <w:pPr>
        <w:spacing w:line="240" w:lineRule="auto"/>
        <w:jc w:val="both"/>
        <w:rPr>
          <w:rStyle w:val="55"/>
          <w:rFonts w:ascii="Times New Roman" w:hAnsi="Times New Roman"/>
          <w:b/>
          <w:szCs w:val="22"/>
        </w:rPr>
      </w:pPr>
    </w:p>
    <w:p>
      <w:pPr>
        <w:spacing w:line="240" w:lineRule="auto"/>
        <w:jc w:val="both"/>
        <w:rPr>
          <w:rStyle w:val="55"/>
          <w:rFonts w:ascii="Times New Roman" w:hAnsi="Times New Roman"/>
          <w:b/>
          <w:szCs w:val="22"/>
        </w:rPr>
      </w:pPr>
      <w:r>
        <w:rPr>
          <w:rStyle w:val="55"/>
          <w:rFonts w:ascii="Times New Roman" w:hAnsi="Times New Roman"/>
          <w:b/>
          <w:szCs w:val="22"/>
        </w:rPr>
        <w:t>STUDYLINK LIMITED</w:t>
      </w:r>
    </w:p>
    <w:p>
      <w:pPr>
        <w:spacing w:line="240" w:lineRule="auto"/>
        <w:jc w:val="both"/>
        <w:rPr>
          <w:rStyle w:val="55"/>
          <w:rFonts w:ascii="Times New Roman" w:hAnsi="Times New Roman"/>
          <w:b/>
          <w:szCs w:val="22"/>
        </w:rPr>
      </w:pPr>
      <w:r>
        <w:rPr>
          <w:sz w:val="22"/>
          <w:szCs w:val="22"/>
        </w:rPr>
        <w:t xml:space="preserve">Position Held: </w:t>
      </w:r>
      <w:r>
        <w:rPr>
          <w:rStyle w:val="55"/>
          <w:rFonts w:ascii="Times New Roman" w:hAnsi="Times New Roman"/>
          <w:b/>
          <w:szCs w:val="22"/>
        </w:rPr>
        <w:t>Student Counsellor/Administrative Support</w:t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>Sept. 2015 – June 2017</w:t>
      </w:r>
    </w:p>
    <w:p>
      <w:pPr>
        <w:pStyle w:val="44"/>
        <w:numPr>
          <w:ilvl w:val="0"/>
          <w:numId w:val="3"/>
        </w:numPr>
        <w:spacing w:line="240" w:lineRule="auto"/>
        <w:ind w:left="360"/>
        <w:jc w:val="both"/>
        <w:rPr>
          <w:rStyle w:val="55"/>
          <w:rFonts w:ascii="Times New Roman" w:hAnsi="Times New Roman"/>
          <w:b/>
        </w:rPr>
      </w:pPr>
      <w:r>
        <w:rPr>
          <w:rStyle w:val="55"/>
          <w:rFonts w:ascii="Times New Roman" w:hAnsi="Times New Roman"/>
        </w:rPr>
        <w:t xml:space="preserve">Provide an effective administrative support </w:t>
      </w:r>
    </w:p>
    <w:p>
      <w:pPr>
        <w:pStyle w:val="48"/>
        <w:widowControl/>
        <w:numPr>
          <w:ilvl w:val="0"/>
          <w:numId w:val="3"/>
        </w:numPr>
        <w:wordWrap/>
        <w:spacing w:after="0" w:line="240" w:lineRule="auto"/>
        <w:ind w:left="360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>Provide individual counselling based on student needs</w:t>
      </w:r>
    </w:p>
    <w:p>
      <w:pPr>
        <w:numPr>
          <w:ilvl w:val="0"/>
          <w:numId w:val="3"/>
        </w:numPr>
        <w:spacing w:line="240" w:lineRule="auto"/>
        <w:ind w:left="360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>Act as an advocate for the company’s social media spaces, and answering questions where appropriate.</w:t>
      </w:r>
    </w:p>
    <w:p>
      <w:pPr>
        <w:pStyle w:val="48"/>
        <w:numPr>
          <w:ilvl w:val="0"/>
          <w:numId w:val="3"/>
        </w:numPr>
        <w:wordWrap/>
        <w:spacing w:after="0" w:line="240" w:lineRule="auto"/>
        <w:ind w:left="360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 xml:space="preserve">Establish and maintain close links with wide range of academic and administrative staff in Universities/Colleges represent abroad. </w:t>
      </w:r>
    </w:p>
    <w:p>
      <w:pPr>
        <w:pStyle w:val="48"/>
        <w:numPr>
          <w:ilvl w:val="0"/>
          <w:numId w:val="3"/>
        </w:numPr>
        <w:wordWrap/>
        <w:spacing w:after="0" w:line="240" w:lineRule="auto"/>
        <w:ind w:left="360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>Maintain records and statistics in line with the Service's Policy on confidentiality and Data Protection.</w:t>
      </w:r>
    </w:p>
    <w:p>
      <w:pPr>
        <w:pStyle w:val="48"/>
        <w:numPr>
          <w:ilvl w:val="0"/>
          <w:numId w:val="3"/>
        </w:numPr>
        <w:wordWrap/>
        <w:spacing w:after="0" w:line="240" w:lineRule="auto"/>
        <w:ind w:left="360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>Carryout Effective marketing operation.</w:t>
      </w:r>
    </w:p>
    <w:p>
      <w:pPr>
        <w:pStyle w:val="48"/>
        <w:numPr>
          <w:ilvl w:val="0"/>
          <w:numId w:val="3"/>
        </w:numPr>
        <w:wordWrap/>
        <w:spacing w:after="0" w:line="240" w:lineRule="auto"/>
        <w:ind w:left="360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>Effective VISA processing for prospective Clients, Flight Booking and Hotel Reservation.</w:t>
      </w:r>
    </w:p>
    <w:p>
      <w:pPr>
        <w:pStyle w:val="48"/>
        <w:wordWrap/>
        <w:spacing w:after="0" w:line="240" w:lineRule="auto"/>
        <w:ind w:left="720"/>
        <w:rPr>
          <w:rStyle w:val="55"/>
          <w:rFonts w:ascii="Times New Roman" w:hAnsi="Times New Roman"/>
          <w:szCs w:val="22"/>
        </w:rPr>
      </w:pPr>
    </w:p>
    <w:p>
      <w:pPr>
        <w:pStyle w:val="49"/>
        <w:wordWrap/>
        <w:spacing w:after="0" w:line="240" w:lineRule="auto"/>
        <w:ind w:firstLine="0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b/>
          <w:szCs w:val="22"/>
        </w:rPr>
        <w:t xml:space="preserve">THE INSTITUTE OF CREDIT ADMINISTRATION (ICA) LAGOS, NIGERIA      </w:t>
      </w:r>
    </w:p>
    <w:p>
      <w:pPr>
        <w:pStyle w:val="49"/>
        <w:wordWrap/>
        <w:spacing w:after="0" w:line="240" w:lineRule="auto"/>
        <w:ind w:firstLine="360"/>
        <w:jc w:val="both"/>
        <w:rPr>
          <w:rStyle w:val="55"/>
          <w:rFonts w:ascii="Times New Roman" w:hAnsi="Times New Roman"/>
          <w:b/>
          <w:sz w:val="14"/>
          <w:szCs w:val="22"/>
        </w:rPr>
      </w:pPr>
      <w:r>
        <w:rPr>
          <w:sz w:val="22"/>
          <w:szCs w:val="22"/>
        </w:rPr>
        <w:t xml:space="preserve">Position Held: </w:t>
      </w:r>
      <w:r>
        <w:rPr>
          <w:rStyle w:val="55"/>
          <w:rFonts w:ascii="Times New Roman" w:hAnsi="Times New Roman"/>
          <w:b/>
          <w:szCs w:val="22"/>
        </w:rPr>
        <w:t>Membership Services Executive (MSE)/Admin Officer</w:t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 xml:space="preserve">  </w:t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 xml:space="preserve">   Nov. 2010 – Dec. 2011</w:t>
      </w:r>
      <w:r>
        <w:rPr>
          <w:rStyle w:val="55"/>
          <w:rFonts w:ascii="Times New Roman" w:hAnsi="Times New Roman"/>
          <w:b/>
          <w:szCs w:val="22"/>
        </w:rPr>
        <w:tab/>
      </w:r>
    </w:p>
    <w:p>
      <w:pPr>
        <w:pStyle w:val="44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360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Issuance of invoices to ICA Members (annual subscription and direct entry collection of payment).</w:t>
      </w:r>
    </w:p>
    <w:p>
      <w:pPr>
        <w:pStyle w:val="44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360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Ensuring that Member (old and new members get their membership certificate, as the case may be).</w:t>
      </w:r>
    </w:p>
    <w:p>
      <w:pPr>
        <w:pStyle w:val="44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360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Prepare Members Election Letter.</w:t>
      </w:r>
    </w:p>
    <w:p>
      <w:pPr>
        <w:pStyle w:val="44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360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Liaising with clients.</w:t>
      </w:r>
    </w:p>
    <w:p>
      <w:pPr>
        <w:pStyle w:val="44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360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hint="default" w:ascii="Times New Roman" w:hAnsi="Times New Roman"/>
          <w:lang w:val="en-US"/>
        </w:rPr>
        <w:t>C</w:t>
      </w:r>
      <w:r>
        <w:rPr>
          <w:rStyle w:val="55"/>
          <w:rFonts w:ascii="Times New Roman" w:hAnsi="Times New Roman"/>
        </w:rPr>
        <w:t>Sorting and Package of ICA Member Monthly Journals (The Credit Manager).</w:t>
      </w:r>
    </w:p>
    <w:p>
      <w:pPr>
        <w:pStyle w:val="44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360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Follow up on existing ICA Members for their annual dues.</w:t>
      </w:r>
    </w:p>
    <w:p>
      <w:pPr>
        <w:pStyle w:val="44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360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Debt recovering From ICA Member who is indebted to The Institute of Credit Administration.</w:t>
      </w:r>
    </w:p>
    <w:p>
      <w:pPr>
        <w:widowControl w:val="0"/>
        <w:autoSpaceDE w:val="0"/>
        <w:autoSpaceDN w:val="0"/>
        <w:spacing w:line="360" w:lineRule="auto"/>
        <w:ind w:left="360"/>
        <w:jc w:val="both"/>
        <w:rPr>
          <w:rStyle w:val="55"/>
          <w:rFonts w:ascii="Times New Roman" w:hAnsi="Times New Roman"/>
          <w:szCs w:val="22"/>
        </w:rPr>
      </w:pPr>
    </w:p>
    <w:p>
      <w:pPr>
        <w:pStyle w:val="50"/>
        <w:wordWrap/>
        <w:spacing w:after="0" w:line="240" w:lineRule="auto"/>
        <w:ind w:hanging="360"/>
        <w:jc w:val="both"/>
        <w:rPr>
          <w:rStyle w:val="55"/>
          <w:rFonts w:ascii="Times New Roman" w:hAnsi="Times New Roman"/>
          <w:b/>
          <w:szCs w:val="22"/>
        </w:rPr>
      </w:pPr>
      <w:r>
        <w:rPr>
          <w:rStyle w:val="55"/>
          <w:rFonts w:ascii="Times New Roman" w:hAnsi="Times New Roman"/>
          <w:b/>
          <w:szCs w:val="22"/>
        </w:rPr>
        <w:t>NYSC INTERN (ISOKOLO GIRLS SECONDARY SCHOOL DELTA STATE)</w:t>
      </w:r>
    </w:p>
    <w:p>
      <w:pPr>
        <w:widowControl w:val="0"/>
        <w:autoSpaceDE w:val="0"/>
        <w:autoSpaceDN w:val="0"/>
        <w:spacing w:line="240" w:lineRule="auto"/>
        <w:jc w:val="both"/>
        <w:rPr>
          <w:rStyle w:val="55"/>
          <w:rFonts w:ascii="Times New Roman" w:hAnsi="Times New Roman"/>
          <w:b/>
          <w:szCs w:val="22"/>
        </w:rPr>
      </w:pPr>
      <w:r>
        <w:rPr>
          <w:sz w:val="22"/>
          <w:szCs w:val="22"/>
        </w:rPr>
        <w:t xml:space="preserve">Position Held: </w:t>
      </w:r>
      <w:r>
        <w:rPr>
          <w:rStyle w:val="55"/>
          <w:rFonts w:ascii="Times New Roman" w:hAnsi="Times New Roman"/>
          <w:b/>
          <w:szCs w:val="22"/>
        </w:rPr>
        <w:t>Teacher</w:t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ab/>
      </w:r>
      <w:r>
        <w:rPr>
          <w:rStyle w:val="55"/>
          <w:rFonts w:ascii="Times New Roman" w:hAnsi="Times New Roman"/>
          <w:b/>
          <w:szCs w:val="22"/>
        </w:rPr>
        <w:t>Nov. 2009 – Nov. 2010</w:t>
      </w:r>
    </w:p>
    <w:p>
      <w:pPr>
        <w:pStyle w:val="44"/>
        <w:widowControl w:val="0"/>
        <w:numPr>
          <w:ilvl w:val="0"/>
          <w:numId w:val="6"/>
        </w:numPr>
        <w:tabs>
          <w:tab w:val="left" w:pos="-142"/>
          <w:tab w:val="left" w:pos="630"/>
        </w:tabs>
        <w:autoSpaceDE w:val="0"/>
        <w:autoSpaceDN w:val="0"/>
        <w:spacing w:line="240" w:lineRule="auto"/>
        <w:ind w:left="36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Manage classroom of 30 - 35 Students.</w:t>
      </w:r>
    </w:p>
    <w:p>
      <w:pPr>
        <w:pStyle w:val="44"/>
        <w:widowControl w:val="0"/>
        <w:numPr>
          <w:ilvl w:val="0"/>
          <w:numId w:val="7"/>
        </w:numPr>
        <w:tabs>
          <w:tab w:val="left" w:pos="-142"/>
          <w:tab w:val="left" w:pos="329"/>
          <w:tab w:val="left" w:pos="630"/>
        </w:tabs>
        <w:autoSpaceDE w:val="0"/>
        <w:autoSpaceDN w:val="0"/>
        <w:spacing w:after="0" w:line="240" w:lineRule="auto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Effectively instructing and evaluating learning while maintaining discipline.</w:t>
      </w:r>
    </w:p>
    <w:p>
      <w:pPr>
        <w:pStyle w:val="44"/>
        <w:widowControl w:val="0"/>
        <w:numPr>
          <w:ilvl w:val="0"/>
          <w:numId w:val="7"/>
        </w:numPr>
        <w:tabs>
          <w:tab w:val="left" w:pos="-142"/>
          <w:tab w:val="left" w:pos="329"/>
          <w:tab w:val="left" w:pos="630"/>
        </w:tabs>
        <w:autoSpaceDE w:val="0"/>
        <w:autoSpaceDN w:val="0"/>
        <w:spacing w:after="0" w:line="240" w:lineRule="auto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Evaluating learning activities.</w:t>
      </w:r>
    </w:p>
    <w:p>
      <w:pPr>
        <w:pStyle w:val="44"/>
        <w:widowControl w:val="0"/>
        <w:numPr>
          <w:ilvl w:val="0"/>
          <w:numId w:val="7"/>
        </w:numPr>
        <w:tabs>
          <w:tab w:val="left" w:pos="-142"/>
          <w:tab w:val="left" w:pos="329"/>
          <w:tab w:val="left" w:pos="630"/>
        </w:tabs>
        <w:autoSpaceDE w:val="0"/>
        <w:autoSpaceDN w:val="0"/>
        <w:spacing w:after="0" w:line="240" w:lineRule="auto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Coach the senior class for external examination.</w:t>
      </w:r>
    </w:p>
    <w:p>
      <w:pPr>
        <w:pStyle w:val="44"/>
        <w:widowControl w:val="0"/>
        <w:numPr>
          <w:ilvl w:val="0"/>
          <w:numId w:val="7"/>
        </w:numPr>
        <w:tabs>
          <w:tab w:val="left" w:pos="-90"/>
          <w:tab w:val="left" w:pos="630"/>
        </w:tabs>
        <w:autoSpaceDE w:val="0"/>
        <w:autoSpaceDN w:val="0"/>
        <w:spacing w:after="0" w:line="240" w:lineRule="auto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Effectively organized time, space and resource to balance heavy work load and deadlines.</w:t>
      </w:r>
    </w:p>
    <w:p>
      <w:pPr>
        <w:pStyle w:val="44"/>
        <w:widowControl w:val="0"/>
        <w:numPr>
          <w:ilvl w:val="0"/>
          <w:numId w:val="7"/>
        </w:numPr>
        <w:tabs>
          <w:tab w:val="left" w:pos="-142"/>
          <w:tab w:val="left" w:pos="329"/>
          <w:tab w:val="left" w:pos="630"/>
        </w:tabs>
        <w:autoSpaceDE w:val="0"/>
        <w:autoSpaceDN w:val="0"/>
        <w:spacing w:after="0" w:line="240" w:lineRule="auto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Participate in teacher weekly duties and activities.</w:t>
      </w:r>
    </w:p>
    <w:p>
      <w:pPr>
        <w:pStyle w:val="44"/>
        <w:widowControl w:val="0"/>
        <w:numPr>
          <w:ilvl w:val="0"/>
          <w:numId w:val="8"/>
        </w:numPr>
        <w:tabs>
          <w:tab w:val="left" w:pos="-142"/>
          <w:tab w:val="left" w:pos="630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Coordinate and supervise students’ program.</w:t>
      </w:r>
    </w:p>
    <w:p>
      <w:pPr>
        <w:pStyle w:val="44"/>
        <w:widowControl w:val="0"/>
        <w:numPr>
          <w:ilvl w:val="0"/>
          <w:numId w:val="8"/>
        </w:numPr>
        <w:tabs>
          <w:tab w:val="left" w:pos="-142"/>
          <w:tab w:val="left" w:pos="630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Ensure all teaching records are available and well kept.</w:t>
      </w:r>
    </w:p>
    <w:p>
      <w:pPr>
        <w:pStyle w:val="44"/>
        <w:widowControl w:val="0"/>
        <w:numPr>
          <w:ilvl w:val="0"/>
          <w:numId w:val="7"/>
        </w:numPr>
        <w:tabs>
          <w:tab w:val="left" w:pos="-142"/>
          <w:tab w:val="left" w:pos="329"/>
          <w:tab w:val="left" w:pos="630"/>
        </w:tabs>
        <w:autoSpaceDE w:val="0"/>
        <w:autoSpaceDN w:val="0"/>
        <w:spacing w:after="0" w:line="240" w:lineRule="auto"/>
        <w:contextualSpacing w:val="0"/>
        <w:jc w:val="both"/>
        <w:rPr>
          <w:rStyle w:val="55"/>
          <w:rFonts w:ascii="Times New Roman" w:hAnsi="Times New Roman"/>
        </w:rPr>
      </w:pPr>
      <w:r>
        <w:rPr>
          <w:rStyle w:val="55"/>
          <w:rFonts w:ascii="Times New Roman" w:hAnsi="Times New Roman"/>
        </w:rPr>
        <w:t>Maintaining discipline among the students.</w:t>
      </w:r>
    </w:p>
    <w:p>
      <w:pPr>
        <w:widowControl w:val="0"/>
        <w:autoSpaceDE w:val="0"/>
        <w:autoSpaceDN w:val="0"/>
        <w:spacing w:line="360" w:lineRule="auto"/>
        <w:jc w:val="both"/>
        <w:rPr>
          <w:rStyle w:val="55"/>
          <w:rFonts w:ascii="Times New Roman" w:hAnsi="Times New Roman"/>
          <w:szCs w:val="22"/>
        </w:rPr>
      </w:pPr>
    </w:p>
    <w:p>
      <w:pPr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b/>
          <w:sz w:val="28"/>
          <w:szCs w:val="28"/>
        </w:rPr>
        <w:t>ONLINE TEACHING</w:t>
      </w:r>
      <w:r>
        <w:rPr>
          <w:rStyle w:val="55"/>
          <w:rFonts w:ascii="Times New Roman" w:hAnsi="Times New Roman"/>
          <w:b/>
          <w:sz w:val="28"/>
          <w:szCs w:val="28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>2017 till Date</w:t>
      </w:r>
    </w:p>
    <w:p>
      <w:pPr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 xml:space="preserve">English Proficiency Teaching online (Prospective Students for IELTS) </w:t>
      </w:r>
      <w:r>
        <w:rPr>
          <w:rStyle w:val="55"/>
          <w:rFonts w:ascii="Times New Roman" w:hAnsi="Times New Roman"/>
          <w:szCs w:val="22"/>
        </w:rPr>
        <w:tab/>
      </w:r>
      <w:r>
        <w:rPr>
          <w:rStyle w:val="55"/>
          <w:rFonts w:ascii="Times New Roman" w:hAnsi="Times New Roman"/>
          <w:szCs w:val="22"/>
        </w:rPr>
        <w:tab/>
      </w: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109855</wp:posOffset>
                </wp:positionV>
                <wp:extent cx="7392670" cy="0"/>
                <wp:effectExtent l="0" t="0" r="177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26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55pt;margin-top:8.65pt;height:0pt;width:582.1pt;z-index:251661312;mso-width-relative:page;mso-height-relative:page;" filled="f" stroked="t" coordsize="21600,21600" o:gfxdata="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AgzB1QAAAAoBAAAPAAAAAAAAAAEAIAAAACIAAABkcnMvZG93bnJldi54bWxQSwECFAAUAAAA&#10;CACHTuJAibT7ufEBAADzAwAADgAAAAAAAAABACAAAAAkAQAAZHJzL2Uyb0RvYy54bWxQSwUGAAAA&#10;AAYABgBZAQAAhwUAAAAA&#10;">
                <v:fill on="f" focussize="0,0"/>
                <v:stroke weight="0.5pt" color="#7F7F7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b/>
          <w:sz w:val="28"/>
          <w:szCs w:val="28"/>
        </w:rPr>
        <w:t>IT SKILLS</w:t>
      </w:r>
      <w:r>
        <w:rPr>
          <w:rStyle w:val="55"/>
          <w:rFonts w:ascii="Times New Roman" w:hAnsi="Times New Roman"/>
          <w:szCs w:val="22"/>
        </w:rPr>
        <w:t xml:space="preserve"> – MS Word, MS Excel, MS PowerPoint MS Outlook, Adobe PDF</w:t>
      </w:r>
    </w:p>
    <w:p>
      <w:pPr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b/>
          <w:sz w:val="28"/>
          <w:szCs w:val="28"/>
        </w:rPr>
        <w:t>EXTRACURRICULAR ACTIVITY</w:t>
      </w:r>
      <w:r>
        <w:rPr>
          <w:rStyle w:val="55"/>
          <w:rFonts w:ascii="Times New Roman" w:hAnsi="Times New Roman"/>
          <w:szCs w:val="22"/>
        </w:rPr>
        <w:t xml:space="preserve"> – Future leaders connect (British Council): This I believe is providing me with the necessary information, education, skill and expertise as an intending leader in the political space.</w:t>
      </w:r>
    </w:p>
    <w:p>
      <w:pPr>
        <w:spacing w:line="360" w:lineRule="auto"/>
        <w:jc w:val="both"/>
        <w:rPr>
          <w:rStyle w:val="55"/>
          <w:rFonts w:ascii="Times New Roman" w:hAnsi="Times New Roman"/>
          <w:sz w:val="10"/>
          <w:szCs w:val="22"/>
        </w:rPr>
      </w:pPr>
    </w:p>
    <w:p>
      <w:pPr>
        <w:spacing w:line="360" w:lineRule="auto"/>
        <w:jc w:val="both"/>
        <w:rPr>
          <w:rStyle w:val="55"/>
          <w:rFonts w:ascii="Times New Roman" w:hAnsi="Times New Roman"/>
          <w:b/>
          <w:sz w:val="28"/>
          <w:szCs w:val="28"/>
        </w:rPr>
      </w:pPr>
      <w:r>
        <w:rPr>
          <w:rStyle w:val="55"/>
          <w:rFonts w:ascii="Times New Roman" w:hAnsi="Times New Roman"/>
          <w:b/>
          <w:sz w:val="28"/>
          <w:szCs w:val="28"/>
        </w:rPr>
        <w:t>PUBLICATION</w:t>
      </w:r>
    </w:p>
    <w:p>
      <w:pPr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 xml:space="preserve">B.Sc Thesis: Helen Okoro (2009) Universal Basic Educational Scheme – Challenges and Prospects in Western Nigeria. A case study of Selected Schools in Ibadan Metropolitan) A project submitted to The Department of Educational Management, Lead City University in partial fulfilment of the requirement for the award of Bachelor Degree in Educational Management. </w:t>
      </w:r>
    </w:p>
    <w:p>
      <w:pPr>
        <w:spacing w:line="360" w:lineRule="auto"/>
        <w:jc w:val="both"/>
        <w:rPr>
          <w:rStyle w:val="55"/>
          <w:rFonts w:ascii="Times New Roman" w:hAnsi="Times New Roman"/>
          <w:sz w:val="10"/>
          <w:szCs w:val="22"/>
        </w:rPr>
      </w:pPr>
    </w:p>
    <w:p>
      <w:pPr>
        <w:spacing w:line="360" w:lineRule="auto"/>
        <w:jc w:val="both"/>
        <w:rPr>
          <w:rStyle w:val="55"/>
          <w:rFonts w:ascii="Times New Roman" w:hAnsi="Times New Roman"/>
          <w:b/>
          <w:sz w:val="28"/>
          <w:szCs w:val="28"/>
        </w:rPr>
      </w:pPr>
      <w:r>
        <w:rPr>
          <w:rStyle w:val="55"/>
          <w:rFonts w:ascii="Times New Roman" w:hAnsi="Times New Roman"/>
          <w:b/>
          <w:sz w:val="28"/>
          <w:szCs w:val="28"/>
        </w:rPr>
        <w:t>PROJECT</w:t>
      </w:r>
    </w:p>
    <w:p>
      <w:pPr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szCs w:val="22"/>
        </w:rPr>
        <w:t>Community Project Executed at Isiokolo Girls Secondary, Delta State   2010</w:t>
      </w:r>
    </w:p>
    <w:p>
      <w:pPr>
        <w:pStyle w:val="47"/>
        <w:spacing w:line="360" w:lineRule="auto"/>
        <w:jc w:val="both"/>
        <w:rPr>
          <w:rStyle w:val="55"/>
          <w:rFonts w:ascii="Times New Roman" w:hAnsi="Times New Roman"/>
          <w:sz w:val="12"/>
          <w:szCs w:val="22"/>
        </w:rPr>
      </w:pPr>
    </w:p>
    <w:p>
      <w:pPr>
        <w:spacing w:line="360" w:lineRule="auto"/>
        <w:jc w:val="both"/>
        <w:rPr>
          <w:rStyle w:val="55"/>
          <w:rFonts w:ascii="Times New Roman" w:hAnsi="Times New Roman"/>
          <w:szCs w:val="22"/>
        </w:rPr>
      </w:pPr>
      <w:r>
        <w:rPr>
          <w:rStyle w:val="55"/>
          <w:rFonts w:ascii="Times New Roman" w:hAnsi="Times New Roman"/>
          <w:b/>
          <w:sz w:val="28"/>
          <w:szCs w:val="28"/>
        </w:rPr>
        <w:t>INTERESTS</w:t>
      </w:r>
      <w:r>
        <w:rPr>
          <w:rStyle w:val="55"/>
          <w:rFonts w:ascii="Times New Roman" w:hAnsi="Times New Roman"/>
          <w:szCs w:val="22"/>
        </w:rPr>
        <w:t xml:space="preserve"> – Travelling and volunteering.</w:t>
      </w:r>
    </w:p>
    <w:p>
      <w:pPr>
        <w:spacing w:line="360" w:lineRule="auto"/>
        <w:jc w:val="both"/>
        <w:rPr>
          <w:rStyle w:val="55"/>
          <w:rFonts w:ascii="Times New Roman" w:hAnsi="Times New Roman"/>
          <w:sz w:val="10"/>
          <w:szCs w:val="22"/>
        </w:rPr>
      </w:pPr>
    </w:p>
    <w:p>
      <w:pPr>
        <w:spacing w:line="360" w:lineRule="auto"/>
        <w:jc w:val="both"/>
        <w:rPr>
          <w:rStyle w:val="55"/>
          <w:rFonts w:ascii="Times New Roman" w:hAnsi="Times New Roman"/>
          <w:b/>
          <w:sz w:val="28"/>
          <w:szCs w:val="28"/>
        </w:rPr>
      </w:pPr>
      <w:r>
        <w:rPr>
          <w:rStyle w:val="55"/>
          <w:rFonts w:ascii="Times New Roman" w:hAnsi="Times New Roman"/>
          <w:b/>
          <w:sz w:val="28"/>
          <w:szCs w:val="28"/>
        </w:rPr>
        <w:t xml:space="preserve">REFEREES:   </w:t>
      </w:r>
    </w:p>
    <w:p>
      <w:pPr>
        <w:spacing w:line="360" w:lineRule="auto"/>
        <w:jc w:val="both"/>
        <w:rPr>
          <w:rStyle w:val="55"/>
          <w:rFonts w:ascii="Times New Roman" w:hAnsi="Times New Roman"/>
          <w:b/>
          <w:sz w:val="28"/>
          <w:szCs w:val="28"/>
        </w:rPr>
      </w:pPr>
      <w:r>
        <w:rPr>
          <w:rStyle w:val="55"/>
          <w:rFonts w:ascii="Times New Roman" w:hAnsi="Times New Roman"/>
          <w:szCs w:val="22"/>
        </w:rPr>
        <w:t xml:space="preserve">Provide on request </w:t>
      </w:r>
    </w:p>
    <w:sectPr>
      <w:headerReference r:id="rId7" w:type="default"/>
      <w:footerReference r:id="rId8" w:type="default"/>
      <w:type w:val="continuous"/>
      <w:pgSz w:w="12240" w:h="15840"/>
      <w:pgMar w:top="900" w:right="1080" w:bottom="284" w:left="81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MT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FreeSerif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Batang"/>
        <w:b w:val="0"/>
        <w:color w:val="000000"/>
        <w:sz w:val="24"/>
      </w:rPr>
    </w:lvl>
    <w:lvl w:ilvl="1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Batang"/>
        <w:b w:val="0"/>
        <w:color w:val="000000"/>
        <w:sz w:val="24"/>
      </w:rPr>
    </w:lvl>
    <w:lvl w:ilvl="2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Batang"/>
        <w:b w:val="0"/>
        <w:color w:val="000000"/>
        <w:sz w:val="24"/>
      </w:rPr>
    </w:lvl>
    <w:lvl w:ilvl="3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Batang"/>
        <w:b w:val="0"/>
        <w:color w:val="000000"/>
        <w:sz w:val="24"/>
      </w:rPr>
    </w:lvl>
    <w:lvl w:ilvl="4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Batang"/>
        <w:b w:val="0"/>
        <w:color w:val="000000"/>
        <w:sz w:val="24"/>
      </w:rPr>
    </w:lvl>
    <w:lvl w:ilvl="5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Batang"/>
        <w:b w:val="0"/>
        <w:color w:val="000000"/>
        <w:sz w:val="24"/>
      </w:rPr>
    </w:lvl>
    <w:lvl w:ilvl="6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Batang"/>
        <w:b w:val="0"/>
        <w:color w:val="000000"/>
        <w:sz w:val="24"/>
      </w:rPr>
    </w:lvl>
    <w:lvl w:ilvl="7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Batang"/>
        <w:b w:val="0"/>
        <w:color w:val="000000"/>
        <w:sz w:val="24"/>
      </w:rPr>
    </w:lvl>
    <w:lvl w:ilvl="8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Batang"/>
        <w:b w:val="0"/>
        <w:color w:val="000000"/>
        <w:sz w:val="24"/>
      </w:rPr>
    </w:lvl>
  </w:abstractNum>
  <w:abstractNum w:abstractNumId="4">
    <w:nsid w:val="29E322C2"/>
    <w:multiLevelType w:val="multilevel"/>
    <w:tmpl w:val="29E322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4F55989"/>
    <w:multiLevelType w:val="multilevel"/>
    <w:tmpl w:val="34F559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E1F2DD6"/>
    <w:multiLevelType w:val="multilevel"/>
    <w:tmpl w:val="4E1F2D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EE878FC"/>
    <w:multiLevelType w:val="multilevel"/>
    <w:tmpl w:val="6EE878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AB"/>
    <w:rsid w:val="00000C3E"/>
    <w:rsid w:val="000163BE"/>
    <w:rsid w:val="000215B0"/>
    <w:rsid w:val="00027469"/>
    <w:rsid w:val="00033EBD"/>
    <w:rsid w:val="000372CD"/>
    <w:rsid w:val="0004173E"/>
    <w:rsid w:val="00043516"/>
    <w:rsid w:val="00047F1E"/>
    <w:rsid w:val="000512FD"/>
    <w:rsid w:val="00053392"/>
    <w:rsid w:val="000567C2"/>
    <w:rsid w:val="000605BF"/>
    <w:rsid w:val="00071B0E"/>
    <w:rsid w:val="00072D1B"/>
    <w:rsid w:val="0007760F"/>
    <w:rsid w:val="00082D25"/>
    <w:rsid w:val="0008329A"/>
    <w:rsid w:val="00085C04"/>
    <w:rsid w:val="00091890"/>
    <w:rsid w:val="00095FD2"/>
    <w:rsid w:val="000A0320"/>
    <w:rsid w:val="000A0A87"/>
    <w:rsid w:val="000A405C"/>
    <w:rsid w:val="000B41DD"/>
    <w:rsid w:val="000B4A7B"/>
    <w:rsid w:val="000B4D30"/>
    <w:rsid w:val="000B5682"/>
    <w:rsid w:val="000B638F"/>
    <w:rsid w:val="000C0A47"/>
    <w:rsid w:val="000C3F99"/>
    <w:rsid w:val="000C4082"/>
    <w:rsid w:val="000C642C"/>
    <w:rsid w:val="000C7028"/>
    <w:rsid w:val="000D4FFD"/>
    <w:rsid w:val="000E0BC2"/>
    <w:rsid w:val="000E0DF6"/>
    <w:rsid w:val="000E1C59"/>
    <w:rsid w:val="000E7BFD"/>
    <w:rsid w:val="000F3DB9"/>
    <w:rsid w:val="000F42FD"/>
    <w:rsid w:val="000F6412"/>
    <w:rsid w:val="000F7794"/>
    <w:rsid w:val="000F7BC4"/>
    <w:rsid w:val="00106967"/>
    <w:rsid w:val="001100B0"/>
    <w:rsid w:val="00112295"/>
    <w:rsid w:val="001202E8"/>
    <w:rsid w:val="00124C1C"/>
    <w:rsid w:val="001256B6"/>
    <w:rsid w:val="00126B72"/>
    <w:rsid w:val="0013614E"/>
    <w:rsid w:val="0015582F"/>
    <w:rsid w:val="001606E6"/>
    <w:rsid w:val="00181FED"/>
    <w:rsid w:val="0018504C"/>
    <w:rsid w:val="00186A97"/>
    <w:rsid w:val="001907F9"/>
    <w:rsid w:val="00197BE6"/>
    <w:rsid w:val="001A251C"/>
    <w:rsid w:val="001B09F7"/>
    <w:rsid w:val="001B4D6B"/>
    <w:rsid w:val="001B5E68"/>
    <w:rsid w:val="001D11F9"/>
    <w:rsid w:val="001D4038"/>
    <w:rsid w:val="001D68FA"/>
    <w:rsid w:val="001D6BC7"/>
    <w:rsid w:val="001D7BD4"/>
    <w:rsid w:val="001D7D25"/>
    <w:rsid w:val="001E1420"/>
    <w:rsid w:val="001F08FD"/>
    <w:rsid w:val="001F2822"/>
    <w:rsid w:val="001F4F6B"/>
    <w:rsid w:val="001F6DF7"/>
    <w:rsid w:val="001F7A4C"/>
    <w:rsid w:val="00217626"/>
    <w:rsid w:val="002218B1"/>
    <w:rsid w:val="002232F6"/>
    <w:rsid w:val="002277CD"/>
    <w:rsid w:val="002330B4"/>
    <w:rsid w:val="00237111"/>
    <w:rsid w:val="00243CF0"/>
    <w:rsid w:val="00256AE4"/>
    <w:rsid w:val="0026134D"/>
    <w:rsid w:val="00264081"/>
    <w:rsid w:val="002733A4"/>
    <w:rsid w:val="0027600E"/>
    <w:rsid w:val="00280ED1"/>
    <w:rsid w:val="00294787"/>
    <w:rsid w:val="00296F34"/>
    <w:rsid w:val="002A1102"/>
    <w:rsid w:val="002A1F01"/>
    <w:rsid w:val="002A1F74"/>
    <w:rsid w:val="002A6582"/>
    <w:rsid w:val="002A6D76"/>
    <w:rsid w:val="002B1C2A"/>
    <w:rsid w:val="002B74AA"/>
    <w:rsid w:val="002C1C10"/>
    <w:rsid w:val="002C2466"/>
    <w:rsid w:val="002C2FB9"/>
    <w:rsid w:val="002C7B7E"/>
    <w:rsid w:val="002D2EC4"/>
    <w:rsid w:val="002E30E4"/>
    <w:rsid w:val="002E3D00"/>
    <w:rsid w:val="002F53F2"/>
    <w:rsid w:val="00300102"/>
    <w:rsid w:val="00302227"/>
    <w:rsid w:val="00302896"/>
    <w:rsid w:val="003050A2"/>
    <w:rsid w:val="003052F7"/>
    <w:rsid w:val="00306CF5"/>
    <w:rsid w:val="00311449"/>
    <w:rsid w:val="003146A9"/>
    <w:rsid w:val="003160B6"/>
    <w:rsid w:val="00321642"/>
    <w:rsid w:val="003247B0"/>
    <w:rsid w:val="003258D9"/>
    <w:rsid w:val="003275CE"/>
    <w:rsid w:val="00335456"/>
    <w:rsid w:val="003410F1"/>
    <w:rsid w:val="00342C6E"/>
    <w:rsid w:val="003441FB"/>
    <w:rsid w:val="00345FB8"/>
    <w:rsid w:val="003466E0"/>
    <w:rsid w:val="003500F0"/>
    <w:rsid w:val="003716E8"/>
    <w:rsid w:val="00375326"/>
    <w:rsid w:val="003853C4"/>
    <w:rsid w:val="003915D9"/>
    <w:rsid w:val="00393CD8"/>
    <w:rsid w:val="003A28F2"/>
    <w:rsid w:val="003A2D40"/>
    <w:rsid w:val="003A614E"/>
    <w:rsid w:val="003A6FD3"/>
    <w:rsid w:val="003C5E77"/>
    <w:rsid w:val="003C6704"/>
    <w:rsid w:val="003C73E9"/>
    <w:rsid w:val="003D15EC"/>
    <w:rsid w:val="003D76ED"/>
    <w:rsid w:val="003E234B"/>
    <w:rsid w:val="003E6B2B"/>
    <w:rsid w:val="003E6B91"/>
    <w:rsid w:val="003F56ED"/>
    <w:rsid w:val="003F7CE2"/>
    <w:rsid w:val="00400E8A"/>
    <w:rsid w:val="00402FC7"/>
    <w:rsid w:val="00402FE6"/>
    <w:rsid w:val="0040379A"/>
    <w:rsid w:val="00403DCA"/>
    <w:rsid w:val="004040C8"/>
    <w:rsid w:val="00406B0B"/>
    <w:rsid w:val="00407DCB"/>
    <w:rsid w:val="004103DB"/>
    <w:rsid w:val="00414A0E"/>
    <w:rsid w:val="00420E83"/>
    <w:rsid w:val="00420FE1"/>
    <w:rsid w:val="0042192D"/>
    <w:rsid w:val="00423988"/>
    <w:rsid w:val="004242DB"/>
    <w:rsid w:val="004478A4"/>
    <w:rsid w:val="00461B75"/>
    <w:rsid w:val="00463311"/>
    <w:rsid w:val="00465C90"/>
    <w:rsid w:val="0046606C"/>
    <w:rsid w:val="00472B71"/>
    <w:rsid w:val="0047729C"/>
    <w:rsid w:val="00485361"/>
    <w:rsid w:val="004872F9"/>
    <w:rsid w:val="0049022E"/>
    <w:rsid w:val="00493AC5"/>
    <w:rsid w:val="00497CAC"/>
    <w:rsid w:val="004A36C1"/>
    <w:rsid w:val="004A3E54"/>
    <w:rsid w:val="004A62C3"/>
    <w:rsid w:val="004A660B"/>
    <w:rsid w:val="004B1852"/>
    <w:rsid w:val="004D4439"/>
    <w:rsid w:val="004D72A8"/>
    <w:rsid w:val="004E681E"/>
    <w:rsid w:val="004E690A"/>
    <w:rsid w:val="004E6B2C"/>
    <w:rsid w:val="004E785D"/>
    <w:rsid w:val="004F0FDD"/>
    <w:rsid w:val="004F2CC0"/>
    <w:rsid w:val="004F7E8E"/>
    <w:rsid w:val="00505B52"/>
    <w:rsid w:val="00506FA4"/>
    <w:rsid w:val="00507818"/>
    <w:rsid w:val="00513961"/>
    <w:rsid w:val="005169DC"/>
    <w:rsid w:val="00517DB5"/>
    <w:rsid w:val="0052059D"/>
    <w:rsid w:val="00520F67"/>
    <w:rsid w:val="00521D1B"/>
    <w:rsid w:val="00525CAD"/>
    <w:rsid w:val="0053044E"/>
    <w:rsid w:val="00532AE9"/>
    <w:rsid w:val="00533CE5"/>
    <w:rsid w:val="005367A1"/>
    <w:rsid w:val="00540068"/>
    <w:rsid w:val="00546A9E"/>
    <w:rsid w:val="0055673C"/>
    <w:rsid w:val="00560913"/>
    <w:rsid w:val="00563AB3"/>
    <w:rsid w:val="00564234"/>
    <w:rsid w:val="00576E59"/>
    <w:rsid w:val="005817FF"/>
    <w:rsid w:val="0058628D"/>
    <w:rsid w:val="005A1C48"/>
    <w:rsid w:val="005A1E2C"/>
    <w:rsid w:val="005A595A"/>
    <w:rsid w:val="005A7B8D"/>
    <w:rsid w:val="005B0588"/>
    <w:rsid w:val="005B21B0"/>
    <w:rsid w:val="005B3F6B"/>
    <w:rsid w:val="005B5339"/>
    <w:rsid w:val="005C0FC6"/>
    <w:rsid w:val="005C1F52"/>
    <w:rsid w:val="005C3938"/>
    <w:rsid w:val="005C3C18"/>
    <w:rsid w:val="005C63F9"/>
    <w:rsid w:val="005E352A"/>
    <w:rsid w:val="005E4917"/>
    <w:rsid w:val="005F460E"/>
    <w:rsid w:val="005F6B6C"/>
    <w:rsid w:val="006058A5"/>
    <w:rsid w:val="0060695C"/>
    <w:rsid w:val="00610603"/>
    <w:rsid w:val="006113DF"/>
    <w:rsid w:val="006231F5"/>
    <w:rsid w:val="0062530C"/>
    <w:rsid w:val="00626191"/>
    <w:rsid w:val="00627F08"/>
    <w:rsid w:val="006327B3"/>
    <w:rsid w:val="00633F47"/>
    <w:rsid w:val="006403B2"/>
    <w:rsid w:val="00643262"/>
    <w:rsid w:val="00657F8B"/>
    <w:rsid w:val="00661448"/>
    <w:rsid w:val="00665499"/>
    <w:rsid w:val="00667CB2"/>
    <w:rsid w:val="00671170"/>
    <w:rsid w:val="006743BB"/>
    <w:rsid w:val="00674C54"/>
    <w:rsid w:val="006757AB"/>
    <w:rsid w:val="00677800"/>
    <w:rsid w:val="00680F36"/>
    <w:rsid w:val="00686D9A"/>
    <w:rsid w:val="00693171"/>
    <w:rsid w:val="00694412"/>
    <w:rsid w:val="00697639"/>
    <w:rsid w:val="006A11CC"/>
    <w:rsid w:val="006A24B5"/>
    <w:rsid w:val="006A2993"/>
    <w:rsid w:val="006A6891"/>
    <w:rsid w:val="006B2C61"/>
    <w:rsid w:val="006B3685"/>
    <w:rsid w:val="006B4E23"/>
    <w:rsid w:val="006C156B"/>
    <w:rsid w:val="006D7986"/>
    <w:rsid w:val="006E7C4D"/>
    <w:rsid w:val="006F5515"/>
    <w:rsid w:val="007031BB"/>
    <w:rsid w:val="00704F69"/>
    <w:rsid w:val="007057FB"/>
    <w:rsid w:val="00705813"/>
    <w:rsid w:val="00706170"/>
    <w:rsid w:val="007126A8"/>
    <w:rsid w:val="007163DC"/>
    <w:rsid w:val="00724A89"/>
    <w:rsid w:val="00732E11"/>
    <w:rsid w:val="0073594F"/>
    <w:rsid w:val="00741A42"/>
    <w:rsid w:val="00742A4D"/>
    <w:rsid w:val="00743787"/>
    <w:rsid w:val="00747C43"/>
    <w:rsid w:val="00750DCB"/>
    <w:rsid w:val="00752317"/>
    <w:rsid w:val="0078455B"/>
    <w:rsid w:val="007851EA"/>
    <w:rsid w:val="00790077"/>
    <w:rsid w:val="007A0BD0"/>
    <w:rsid w:val="007A4BD7"/>
    <w:rsid w:val="007A695C"/>
    <w:rsid w:val="007A7BD8"/>
    <w:rsid w:val="007B503E"/>
    <w:rsid w:val="007C45A0"/>
    <w:rsid w:val="007D2289"/>
    <w:rsid w:val="007D7BF4"/>
    <w:rsid w:val="007E2CAC"/>
    <w:rsid w:val="007E69CC"/>
    <w:rsid w:val="007E6B5C"/>
    <w:rsid w:val="007F29D9"/>
    <w:rsid w:val="007F3E84"/>
    <w:rsid w:val="00806CEC"/>
    <w:rsid w:val="00806F7B"/>
    <w:rsid w:val="00822A99"/>
    <w:rsid w:val="008253A4"/>
    <w:rsid w:val="00827A2B"/>
    <w:rsid w:val="00827D00"/>
    <w:rsid w:val="00834DF6"/>
    <w:rsid w:val="00835395"/>
    <w:rsid w:val="008355D9"/>
    <w:rsid w:val="00837CEA"/>
    <w:rsid w:val="00845419"/>
    <w:rsid w:val="00847959"/>
    <w:rsid w:val="00850ACD"/>
    <w:rsid w:val="0085134A"/>
    <w:rsid w:val="00852110"/>
    <w:rsid w:val="0085633A"/>
    <w:rsid w:val="008647CB"/>
    <w:rsid w:val="00867F50"/>
    <w:rsid w:val="00880DEC"/>
    <w:rsid w:val="00883627"/>
    <w:rsid w:val="008836A1"/>
    <w:rsid w:val="008864F2"/>
    <w:rsid w:val="008921DD"/>
    <w:rsid w:val="00897790"/>
    <w:rsid w:val="00897B67"/>
    <w:rsid w:val="008A0896"/>
    <w:rsid w:val="008A3FFC"/>
    <w:rsid w:val="008A4C52"/>
    <w:rsid w:val="008B22E5"/>
    <w:rsid w:val="008B30A4"/>
    <w:rsid w:val="008C2F68"/>
    <w:rsid w:val="008C7986"/>
    <w:rsid w:val="008D0825"/>
    <w:rsid w:val="008D1F73"/>
    <w:rsid w:val="008D35D0"/>
    <w:rsid w:val="008D6D8C"/>
    <w:rsid w:val="008E037E"/>
    <w:rsid w:val="008E03C8"/>
    <w:rsid w:val="008E42CB"/>
    <w:rsid w:val="008F384B"/>
    <w:rsid w:val="008F54C3"/>
    <w:rsid w:val="008F6946"/>
    <w:rsid w:val="00905AEF"/>
    <w:rsid w:val="0090656A"/>
    <w:rsid w:val="00910CDE"/>
    <w:rsid w:val="00911077"/>
    <w:rsid w:val="00914716"/>
    <w:rsid w:val="00921D61"/>
    <w:rsid w:val="00922EB7"/>
    <w:rsid w:val="00924F76"/>
    <w:rsid w:val="00931200"/>
    <w:rsid w:val="0093212D"/>
    <w:rsid w:val="009538B2"/>
    <w:rsid w:val="00954F5C"/>
    <w:rsid w:val="00965E8D"/>
    <w:rsid w:val="00966D9F"/>
    <w:rsid w:val="0097322A"/>
    <w:rsid w:val="009732DC"/>
    <w:rsid w:val="00973E7F"/>
    <w:rsid w:val="0098216D"/>
    <w:rsid w:val="00984395"/>
    <w:rsid w:val="0098594E"/>
    <w:rsid w:val="00985D75"/>
    <w:rsid w:val="009A1DE7"/>
    <w:rsid w:val="009A3CAB"/>
    <w:rsid w:val="009A424E"/>
    <w:rsid w:val="009A4394"/>
    <w:rsid w:val="009A4914"/>
    <w:rsid w:val="009A5997"/>
    <w:rsid w:val="009B26FC"/>
    <w:rsid w:val="009B552D"/>
    <w:rsid w:val="009B6BE1"/>
    <w:rsid w:val="009C0879"/>
    <w:rsid w:val="009C321E"/>
    <w:rsid w:val="009C42AA"/>
    <w:rsid w:val="009D17BD"/>
    <w:rsid w:val="009D712A"/>
    <w:rsid w:val="009D75EE"/>
    <w:rsid w:val="009E1741"/>
    <w:rsid w:val="009E238E"/>
    <w:rsid w:val="009F1CE5"/>
    <w:rsid w:val="00A07C48"/>
    <w:rsid w:val="00A10E5B"/>
    <w:rsid w:val="00A12058"/>
    <w:rsid w:val="00A140F8"/>
    <w:rsid w:val="00A14495"/>
    <w:rsid w:val="00A15CDF"/>
    <w:rsid w:val="00A20638"/>
    <w:rsid w:val="00A22034"/>
    <w:rsid w:val="00A33E32"/>
    <w:rsid w:val="00A438F9"/>
    <w:rsid w:val="00A47F3E"/>
    <w:rsid w:val="00A563C3"/>
    <w:rsid w:val="00A66BDF"/>
    <w:rsid w:val="00A7431B"/>
    <w:rsid w:val="00A75086"/>
    <w:rsid w:val="00A83757"/>
    <w:rsid w:val="00A929DE"/>
    <w:rsid w:val="00A92A2F"/>
    <w:rsid w:val="00A9302C"/>
    <w:rsid w:val="00AA0706"/>
    <w:rsid w:val="00AA2EDB"/>
    <w:rsid w:val="00AA3463"/>
    <w:rsid w:val="00AB183A"/>
    <w:rsid w:val="00AB19F8"/>
    <w:rsid w:val="00AB5481"/>
    <w:rsid w:val="00AC2488"/>
    <w:rsid w:val="00AC3549"/>
    <w:rsid w:val="00AC6145"/>
    <w:rsid w:val="00AD0B23"/>
    <w:rsid w:val="00AD1B88"/>
    <w:rsid w:val="00AF05B4"/>
    <w:rsid w:val="00AF0D50"/>
    <w:rsid w:val="00AF37A3"/>
    <w:rsid w:val="00AF42C3"/>
    <w:rsid w:val="00AF676D"/>
    <w:rsid w:val="00B015E7"/>
    <w:rsid w:val="00B16165"/>
    <w:rsid w:val="00B21CFE"/>
    <w:rsid w:val="00B24568"/>
    <w:rsid w:val="00B27CB8"/>
    <w:rsid w:val="00B432B6"/>
    <w:rsid w:val="00B43997"/>
    <w:rsid w:val="00B45066"/>
    <w:rsid w:val="00B64AFF"/>
    <w:rsid w:val="00B77887"/>
    <w:rsid w:val="00B77A7F"/>
    <w:rsid w:val="00B81276"/>
    <w:rsid w:val="00B81593"/>
    <w:rsid w:val="00B91E58"/>
    <w:rsid w:val="00B95634"/>
    <w:rsid w:val="00B97CAE"/>
    <w:rsid w:val="00B97D68"/>
    <w:rsid w:val="00BA419A"/>
    <w:rsid w:val="00BB11B9"/>
    <w:rsid w:val="00BC046F"/>
    <w:rsid w:val="00BC2325"/>
    <w:rsid w:val="00BC33A1"/>
    <w:rsid w:val="00BC62DB"/>
    <w:rsid w:val="00BD27E0"/>
    <w:rsid w:val="00BD2A8B"/>
    <w:rsid w:val="00BD3CED"/>
    <w:rsid w:val="00BD7089"/>
    <w:rsid w:val="00BE02A4"/>
    <w:rsid w:val="00BE2DCB"/>
    <w:rsid w:val="00BE7681"/>
    <w:rsid w:val="00BF1AE5"/>
    <w:rsid w:val="00BF6080"/>
    <w:rsid w:val="00C00299"/>
    <w:rsid w:val="00C024E7"/>
    <w:rsid w:val="00C03111"/>
    <w:rsid w:val="00C124A6"/>
    <w:rsid w:val="00C1670A"/>
    <w:rsid w:val="00C3077F"/>
    <w:rsid w:val="00C33323"/>
    <w:rsid w:val="00C34140"/>
    <w:rsid w:val="00C57293"/>
    <w:rsid w:val="00C60D3B"/>
    <w:rsid w:val="00C640BE"/>
    <w:rsid w:val="00C64907"/>
    <w:rsid w:val="00C75028"/>
    <w:rsid w:val="00C761B3"/>
    <w:rsid w:val="00C81F2C"/>
    <w:rsid w:val="00C8744D"/>
    <w:rsid w:val="00C931DD"/>
    <w:rsid w:val="00CA6D85"/>
    <w:rsid w:val="00CB1B59"/>
    <w:rsid w:val="00CB23ED"/>
    <w:rsid w:val="00CB7FD6"/>
    <w:rsid w:val="00CC18BC"/>
    <w:rsid w:val="00CC36B9"/>
    <w:rsid w:val="00CD5CF8"/>
    <w:rsid w:val="00CD67E9"/>
    <w:rsid w:val="00CE78AF"/>
    <w:rsid w:val="00D054F7"/>
    <w:rsid w:val="00D17EDC"/>
    <w:rsid w:val="00D21C3E"/>
    <w:rsid w:val="00D226B6"/>
    <w:rsid w:val="00D33D63"/>
    <w:rsid w:val="00D349F3"/>
    <w:rsid w:val="00D355B0"/>
    <w:rsid w:val="00D402D4"/>
    <w:rsid w:val="00D42B95"/>
    <w:rsid w:val="00D43D78"/>
    <w:rsid w:val="00D441E8"/>
    <w:rsid w:val="00D61263"/>
    <w:rsid w:val="00D62CF1"/>
    <w:rsid w:val="00D70886"/>
    <w:rsid w:val="00D73C90"/>
    <w:rsid w:val="00D85215"/>
    <w:rsid w:val="00D86F53"/>
    <w:rsid w:val="00D95B29"/>
    <w:rsid w:val="00DA0854"/>
    <w:rsid w:val="00DA3F50"/>
    <w:rsid w:val="00DA5FF7"/>
    <w:rsid w:val="00DB44F6"/>
    <w:rsid w:val="00DD211F"/>
    <w:rsid w:val="00DD2C46"/>
    <w:rsid w:val="00DE0119"/>
    <w:rsid w:val="00DE2206"/>
    <w:rsid w:val="00DE652B"/>
    <w:rsid w:val="00DF2B45"/>
    <w:rsid w:val="00E010E1"/>
    <w:rsid w:val="00E01140"/>
    <w:rsid w:val="00E03952"/>
    <w:rsid w:val="00E0598E"/>
    <w:rsid w:val="00E05E4D"/>
    <w:rsid w:val="00E15F93"/>
    <w:rsid w:val="00E21F14"/>
    <w:rsid w:val="00E227A7"/>
    <w:rsid w:val="00E2382A"/>
    <w:rsid w:val="00E25C56"/>
    <w:rsid w:val="00E333DB"/>
    <w:rsid w:val="00E35731"/>
    <w:rsid w:val="00E362E8"/>
    <w:rsid w:val="00E37D7F"/>
    <w:rsid w:val="00E37E7B"/>
    <w:rsid w:val="00E40A05"/>
    <w:rsid w:val="00E462BC"/>
    <w:rsid w:val="00E47B91"/>
    <w:rsid w:val="00E5253A"/>
    <w:rsid w:val="00E53EFC"/>
    <w:rsid w:val="00E553F7"/>
    <w:rsid w:val="00E62BEE"/>
    <w:rsid w:val="00E6396B"/>
    <w:rsid w:val="00E63CAD"/>
    <w:rsid w:val="00E66D75"/>
    <w:rsid w:val="00E7319C"/>
    <w:rsid w:val="00E772F1"/>
    <w:rsid w:val="00E8158B"/>
    <w:rsid w:val="00E842E9"/>
    <w:rsid w:val="00E9633F"/>
    <w:rsid w:val="00E96EE4"/>
    <w:rsid w:val="00EA1B03"/>
    <w:rsid w:val="00EA1E75"/>
    <w:rsid w:val="00EA4B8B"/>
    <w:rsid w:val="00EA513B"/>
    <w:rsid w:val="00EA736E"/>
    <w:rsid w:val="00EB3DAE"/>
    <w:rsid w:val="00EB43F6"/>
    <w:rsid w:val="00EB5707"/>
    <w:rsid w:val="00EB633F"/>
    <w:rsid w:val="00EB6403"/>
    <w:rsid w:val="00EB69CC"/>
    <w:rsid w:val="00EC70CB"/>
    <w:rsid w:val="00ED27B6"/>
    <w:rsid w:val="00ED35E0"/>
    <w:rsid w:val="00ED3CA9"/>
    <w:rsid w:val="00EE05B1"/>
    <w:rsid w:val="00EE1883"/>
    <w:rsid w:val="00EE31E1"/>
    <w:rsid w:val="00EE55AA"/>
    <w:rsid w:val="00EF167B"/>
    <w:rsid w:val="00EF3772"/>
    <w:rsid w:val="00EF6C97"/>
    <w:rsid w:val="00F0038C"/>
    <w:rsid w:val="00F00F54"/>
    <w:rsid w:val="00F0263B"/>
    <w:rsid w:val="00F02F33"/>
    <w:rsid w:val="00F03413"/>
    <w:rsid w:val="00F042F5"/>
    <w:rsid w:val="00F11458"/>
    <w:rsid w:val="00F20A9D"/>
    <w:rsid w:val="00F23EE4"/>
    <w:rsid w:val="00F33985"/>
    <w:rsid w:val="00F52E2B"/>
    <w:rsid w:val="00F55CF2"/>
    <w:rsid w:val="00F626CF"/>
    <w:rsid w:val="00F62B97"/>
    <w:rsid w:val="00F632B1"/>
    <w:rsid w:val="00F721B9"/>
    <w:rsid w:val="00F73749"/>
    <w:rsid w:val="00F73B1D"/>
    <w:rsid w:val="00F73B46"/>
    <w:rsid w:val="00F759D6"/>
    <w:rsid w:val="00F8084F"/>
    <w:rsid w:val="00F8764C"/>
    <w:rsid w:val="00F91FB7"/>
    <w:rsid w:val="00F946DC"/>
    <w:rsid w:val="00F96FF6"/>
    <w:rsid w:val="00FA0715"/>
    <w:rsid w:val="00FA1711"/>
    <w:rsid w:val="00FA4697"/>
    <w:rsid w:val="00FA4B58"/>
    <w:rsid w:val="00FA5CA1"/>
    <w:rsid w:val="00FB1353"/>
    <w:rsid w:val="00FB5F81"/>
    <w:rsid w:val="00FB7236"/>
    <w:rsid w:val="00FC446E"/>
    <w:rsid w:val="00FC5E1B"/>
    <w:rsid w:val="00FC731D"/>
    <w:rsid w:val="00FD5D8B"/>
    <w:rsid w:val="00FD6E75"/>
    <w:rsid w:val="00FE2BD6"/>
    <w:rsid w:val="00FE4B37"/>
    <w:rsid w:val="00FE66F9"/>
    <w:rsid w:val="15C837D5"/>
    <w:rsid w:val="4F0F55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</w:pPr>
    <w:rPr>
      <w:rFonts w:ascii="Times New Roman" w:hAnsi="Times New Roman" w:eastAsia="Times New Roman" w:cs="Times New Roman"/>
      <w:sz w:val="24"/>
      <w:szCs w:val="24"/>
      <w:lang w:val="en-IE" w:eastAsia="en-IE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6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Cs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Cs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46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unhideWhenUsed/>
    <w:qFormat/>
    <w:uiPriority w:val="99"/>
    <w:pPr>
      <w:spacing w:beforeAutospacing="1" w:afterAutospacing="1" w:line="276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3">
    <w:name w:val="Strong"/>
    <w:basedOn w:val="8"/>
    <w:qFormat/>
    <w:uiPriority w:val="22"/>
    <w:rPr>
      <w:b/>
      <w:bCs/>
    </w:rPr>
  </w:style>
  <w:style w:type="table" w:styleId="14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div_document"/>
    <w:basedOn w:val="1"/>
    <w:uiPriority w:val="0"/>
    <w:pPr>
      <w:shd w:val="clear" w:color="auto" w:fill="FFFFFF"/>
    </w:pPr>
    <w:rPr>
      <w:color w:val="494C4E"/>
      <w:shd w:val="clear" w:color="auto" w:fill="FFFFFF"/>
    </w:rPr>
  </w:style>
  <w:style w:type="paragraph" w:customStyle="1" w:styleId="16">
    <w:name w:val="div_document_div_nameSec"/>
    <w:basedOn w:val="1"/>
    <w:uiPriority w:val="0"/>
    <w:pPr>
      <w:pBdr>
        <w:top w:val="none" w:color="auto" w:sz="0" w:space="22"/>
        <w:bottom w:val="none" w:color="auto" w:sz="0" w:space="5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17">
    <w:name w:val="div_PARAGRAPH_NAME &gt; div"/>
    <w:basedOn w:val="8"/>
    <w:uiPriority w:val="0"/>
    <w:rPr>
      <w:shd w:val="clear" w:color="auto" w:fill="434D54"/>
    </w:rPr>
  </w:style>
  <w:style w:type="character" w:customStyle="1" w:styleId="18">
    <w:name w:val="div_document_div_name"/>
    <w:basedOn w:val="8"/>
    <w:uiPriority w:val="0"/>
  </w:style>
  <w:style w:type="character" w:customStyle="1" w:styleId="19">
    <w:name w:val="span"/>
    <w:basedOn w:val="8"/>
    <w:uiPriority w:val="0"/>
    <w:rPr>
      <w:sz w:val="24"/>
      <w:szCs w:val="24"/>
      <w:vertAlign w:val="baseline"/>
    </w:rPr>
  </w:style>
  <w:style w:type="table" w:customStyle="1" w:styleId="20">
    <w:name w:val="div_document_div_paragraph_nth-last-child(1)"/>
    <w:basedOn w:val="9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div_document_div_SECTION_CNTC"/>
    <w:basedOn w:val="1"/>
    <w:uiPriority w:val="0"/>
    <w:pPr>
      <w:shd w:val="clear" w:color="auto" w:fill="434D54"/>
    </w:pPr>
    <w:rPr>
      <w:color w:val="FFFFFF"/>
      <w:shd w:val="clear" w:color="auto" w:fill="434D54"/>
    </w:rPr>
  </w:style>
  <w:style w:type="character" w:customStyle="1" w:styleId="22">
    <w:name w:val="div_PARAGRAPH_CNTC &gt; div"/>
    <w:basedOn w:val="8"/>
    <w:uiPriority w:val="0"/>
    <w:rPr>
      <w:shd w:val="clear" w:color="auto" w:fill="434D54"/>
    </w:rPr>
  </w:style>
  <w:style w:type="paragraph" w:customStyle="1" w:styleId="23">
    <w:name w:val="div_document_div_address_div"/>
    <w:basedOn w:val="1"/>
    <w:uiPriority w:val="0"/>
  </w:style>
  <w:style w:type="character" w:customStyle="1" w:styleId="24">
    <w:name w:val="sprtr"/>
    <w:basedOn w:val="8"/>
    <w:uiPriority w:val="0"/>
  </w:style>
  <w:style w:type="character" w:customStyle="1" w:styleId="25">
    <w:name w:val="div_document_div_address_div Character"/>
    <w:basedOn w:val="8"/>
    <w:uiPriority w:val="0"/>
  </w:style>
  <w:style w:type="paragraph" w:customStyle="1" w:styleId="26">
    <w:name w:val="div"/>
    <w:basedOn w:val="1"/>
    <w:uiPriority w:val="0"/>
  </w:style>
  <w:style w:type="character" w:customStyle="1" w:styleId="27">
    <w:name w:val="div_document_div_heading_div_sectiontitle"/>
    <w:basedOn w:val="8"/>
    <w:uiPriority w:val="0"/>
    <w:rPr>
      <w:color w:val="434D54"/>
    </w:rPr>
  </w:style>
  <w:style w:type="table" w:customStyle="1" w:styleId="28">
    <w:name w:val="div_document_div_section_bgsection + div_section_div_heading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iv_document_div_paragraph_nth-last-child(1) Paragraph"/>
    <w:basedOn w:val="1"/>
    <w:uiPriority w:val="0"/>
  </w:style>
  <w:style w:type="paragraph" w:customStyle="1" w:styleId="30">
    <w:name w:val="div_document_singlecolumn"/>
    <w:basedOn w:val="1"/>
    <w:uiPriority w:val="0"/>
  </w:style>
  <w:style w:type="paragraph" w:customStyle="1" w:styleId="31">
    <w:name w:val="p"/>
    <w:basedOn w:val="1"/>
    <w:uiPriority w:val="0"/>
  </w:style>
  <w:style w:type="table" w:customStyle="1" w:styleId="32">
    <w:name w:val="div_document_div_heading"/>
    <w:basedOn w:val="9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iv_document_ul_li"/>
    <w:basedOn w:val="1"/>
    <w:uiPriority w:val="0"/>
    <w:pPr>
      <w:pBdr>
        <w:left w:val="none" w:color="auto" w:sz="0" w:space="13"/>
      </w:pBdr>
    </w:pPr>
  </w:style>
  <w:style w:type="table" w:customStyle="1" w:styleId="34">
    <w:name w:val="table_twocol"/>
    <w:basedOn w:val="9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iv_document_div_paragraph"/>
    <w:basedOn w:val="1"/>
    <w:uiPriority w:val="0"/>
  </w:style>
  <w:style w:type="paragraph" w:customStyle="1" w:styleId="36">
    <w:name w:val="paddedline"/>
    <w:basedOn w:val="1"/>
    <w:uiPriority w:val="0"/>
    <w:pPr>
      <w:pBdr>
        <w:bottom w:val="none" w:color="auto" w:sz="0" w:space="5"/>
      </w:pBdr>
    </w:pPr>
  </w:style>
  <w:style w:type="paragraph" w:customStyle="1" w:styleId="37">
    <w:name w:val="div_document_div_paragraph_firstparagraph_padb5cell"/>
    <w:basedOn w:val="1"/>
    <w:uiPriority w:val="0"/>
  </w:style>
  <w:style w:type="character" w:customStyle="1" w:styleId="38">
    <w:name w:val="jobtitle"/>
    <w:basedOn w:val="8"/>
    <w:uiPriority w:val="0"/>
    <w:rPr>
      <w:b/>
      <w:bCs/>
    </w:rPr>
  </w:style>
  <w:style w:type="character" w:customStyle="1" w:styleId="39">
    <w:name w:val="datesWrapper"/>
    <w:basedOn w:val="8"/>
    <w:uiPriority w:val="0"/>
  </w:style>
  <w:style w:type="paragraph" w:customStyle="1" w:styleId="40">
    <w:name w:val="div_document_div_paragraph_padb5cell"/>
    <w:basedOn w:val="1"/>
    <w:uiPriority w:val="0"/>
    <w:pPr>
      <w:pBdr>
        <w:top w:val="none" w:color="auto" w:sz="0" w:space="10"/>
      </w:pBdr>
    </w:pPr>
  </w:style>
  <w:style w:type="character" w:customStyle="1" w:styleId="41">
    <w:name w:val="paddedline Character"/>
    <w:basedOn w:val="8"/>
    <w:uiPriority w:val="0"/>
  </w:style>
  <w:style w:type="character" w:customStyle="1" w:styleId="42">
    <w:name w:val="degree"/>
    <w:basedOn w:val="8"/>
    <w:uiPriority w:val="0"/>
    <w:rPr>
      <w:b/>
      <w:bCs/>
    </w:rPr>
  </w:style>
  <w:style w:type="paragraph" w:customStyle="1" w:styleId="43">
    <w:name w:val="div_document_section_nth-last-child(1)"/>
    <w:basedOn w:val="1"/>
    <w:uiPriority w:val="0"/>
  </w:style>
  <w:style w:type="paragraph" w:styleId="44">
    <w:name w:val="List Paragraph"/>
    <w:basedOn w:val="1"/>
    <w:qFormat/>
    <w:uiPriority w:val="34"/>
    <w:pPr>
      <w:spacing w:after="120" w:line="276" w:lineRule="auto"/>
      <w:ind w:left="720"/>
      <w:contextualSpacing/>
    </w:pPr>
    <w:rPr>
      <w:rFonts w:ascii="Calibri" w:hAnsi="Calibri" w:eastAsia="Calibri"/>
      <w:sz w:val="22"/>
      <w:szCs w:val="22"/>
      <w:lang w:val="en-GB" w:eastAsia="en-US"/>
    </w:rPr>
  </w:style>
  <w:style w:type="character" w:customStyle="1" w:styleId="45">
    <w:name w:val="f12"/>
    <w:uiPriority w:val="0"/>
  </w:style>
  <w:style w:type="character" w:customStyle="1" w:styleId="46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47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IE" w:eastAsia="en-IE" w:bidi="ar-SA"/>
    </w:rPr>
  </w:style>
  <w:style w:type="paragraph" w:customStyle="1" w:styleId="48">
    <w:name w:val="ParaAttribute3"/>
    <w:qFormat/>
    <w:uiPriority w:val="0"/>
    <w:pPr>
      <w:widowControl w:val="0"/>
      <w:wordWrap w:val="0"/>
      <w:spacing w:after="200" w:line="276" w:lineRule="auto"/>
      <w:ind w:left="-720"/>
    </w:pPr>
    <w:rPr>
      <w:rFonts w:ascii="Times New Roman" w:hAnsi="Times New Roman" w:eastAsia="Batang" w:cs="Times New Roman"/>
      <w:lang w:val="en-GB" w:eastAsia="en-GB" w:bidi="ar-SA"/>
    </w:rPr>
  </w:style>
  <w:style w:type="paragraph" w:customStyle="1" w:styleId="49">
    <w:name w:val="ParaAttribute5"/>
    <w:qFormat/>
    <w:uiPriority w:val="0"/>
    <w:pPr>
      <w:widowControl w:val="0"/>
      <w:wordWrap w:val="0"/>
      <w:spacing w:after="200" w:line="276" w:lineRule="auto"/>
      <w:ind w:hanging="709"/>
    </w:pPr>
    <w:rPr>
      <w:rFonts w:ascii="Times New Roman" w:hAnsi="Times New Roman" w:eastAsia="Batang" w:cs="Times New Roman"/>
      <w:lang w:val="en-GB" w:eastAsia="en-GB" w:bidi="ar-SA"/>
    </w:rPr>
  </w:style>
  <w:style w:type="paragraph" w:customStyle="1" w:styleId="50">
    <w:name w:val="ParaAttribute9"/>
    <w:qFormat/>
    <w:uiPriority w:val="0"/>
    <w:pPr>
      <w:widowControl w:val="0"/>
      <w:wordWrap w:val="0"/>
      <w:spacing w:after="200" w:line="276" w:lineRule="auto"/>
      <w:ind w:left="360" w:hanging="1069"/>
    </w:pPr>
    <w:rPr>
      <w:rFonts w:ascii="Times New Roman" w:hAnsi="Times New Roman" w:eastAsia="Batang" w:cs="Times New Roman"/>
      <w:lang w:val="en-GB" w:eastAsia="en-GB" w:bidi="ar-SA"/>
    </w:rPr>
  </w:style>
  <w:style w:type="character" w:customStyle="1" w:styleId="51">
    <w:name w:val="CharAttribute6"/>
    <w:qFormat/>
    <w:uiPriority w:val="0"/>
    <w:rPr>
      <w:rFonts w:ascii="Times New Roman" w:hAnsi="Arial Unicode MS" w:eastAsia="Arial Unicode MS"/>
      <w:b/>
      <w:sz w:val="24"/>
    </w:rPr>
  </w:style>
  <w:style w:type="character" w:customStyle="1" w:styleId="52">
    <w:name w:val="CharAttribute7"/>
    <w:qFormat/>
    <w:uiPriority w:val="0"/>
    <w:rPr>
      <w:rFonts w:ascii="Times New Roman" w:hAnsi="Times New Roman" w:eastAsia="Times New Roman"/>
      <w:sz w:val="24"/>
    </w:rPr>
  </w:style>
  <w:style w:type="character" w:customStyle="1" w:styleId="53">
    <w:name w:val="CharAttribute8"/>
    <w:qFormat/>
    <w:uiPriority w:val="0"/>
    <w:rPr>
      <w:rFonts w:ascii="Times New Roman" w:hAnsi="Arial Unicode MS" w:eastAsia="Arial Unicode MS"/>
      <w:sz w:val="24"/>
    </w:rPr>
  </w:style>
  <w:style w:type="character" w:customStyle="1" w:styleId="54">
    <w:name w:val="CharAttribute10"/>
    <w:qFormat/>
    <w:uiPriority w:val="0"/>
    <w:rPr>
      <w:rFonts w:ascii="Times New Roman" w:hAnsi="Arial Unicode MS" w:eastAsia="Arial Unicode MS"/>
      <w:b/>
      <w:sz w:val="32"/>
    </w:rPr>
  </w:style>
  <w:style w:type="character" w:customStyle="1" w:styleId="55">
    <w:name w:val="CharAttribute12"/>
    <w:qFormat/>
    <w:uiPriority w:val="0"/>
    <w:rPr>
      <w:rFonts w:ascii="Arial" w:hAnsi="Gulim" w:eastAsia="Gulim"/>
      <w:sz w:val="22"/>
    </w:rPr>
  </w:style>
  <w:style w:type="character" w:customStyle="1" w:styleId="56">
    <w:name w:val="CharAttribute17"/>
    <w:qFormat/>
    <w:uiPriority w:val="0"/>
    <w:rPr>
      <w:rFonts w:ascii="Times New Roman" w:hAnsi="Arial Unicode MS" w:eastAsia="Arial Unicode MS"/>
      <w:b/>
      <w:sz w:val="22"/>
    </w:rPr>
  </w:style>
  <w:style w:type="paragraph" w:customStyle="1" w:styleId="57">
    <w:name w:val="ParaAttribute17"/>
    <w:qFormat/>
    <w:uiPriority w:val="0"/>
    <w:pPr>
      <w:widowControl w:val="0"/>
      <w:wordWrap w:val="0"/>
      <w:spacing w:after="200" w:line="276" w:lineRule="auto"/>
      <w:ind w:hanging="709"/>
      <w:jc w:val="both"/>
    </w:pPr>
    <w:rPr>
      <w:rFonts w:ascii="Times New Roman" w:hAnsi="Times New Roman" w:eastAsia="Batang" w:cs="Times New Roman"/>
      <w:lang w:val="en-GB" w:eastAsia="en-GB" w:bidi="ar-SA"/>
    </w:rPr>
  </w:style>
  <w:style w:type="paragraph" w:customStyle="1" w:styleId="58">
    <w:name w:val="ParaAttribute1"/>
    <w:qFormat/>
    <w:uiPriority w:val="0"/>
    <w:pPr>
      <w:widowControl w:val="0"/>
      <w:wordWrap w:val="0"/>
      <w:spacing w:after="200" w:line="276" w:lineRule="auto"/>
    </w:pPr>
    <w:rPr>
      <w:rFonts w:ascii="Times New Roman" w:hAnsi="Times New Roman" w:eastAsia="Batang" w:cs="Times New Roman"/>
      <w:lang w:val="en-US" w:eastAsia="en-US" w:bidi="ar-SA"/>
    </w:rPr>
  </w:style>
  <w:style w:type="character" w:customStyle="1" w:styleId="59">
    <w:name w:val="gi"/>
    <w:basedOn w:val="8"/>
    <w:qFormat/>
    <w:uiPriority w:val="0"/>
  </w:style>
  <w:style w:type="paragraph" w:customStyle="1" w:styleId="60">
    <w:name w:val="Default"/>
    <w:uiPriority w:val="0"/>
    <w:pPr>
      <w:autoSpaceDE w:val="0"/>
      <w:autoSpaceDN w:val="0"/>
      <w:adjustRightInd w:val="0"/>
    </w:pPr>
    <w:rPr>
      <w:rFonts w:ascii="Tahoma" w:hAnsi="Tahoma" w:eastAsia="Times New Roman" w:cs="Tahoma"/>
      <w:color w:val="000000"/>
      <w:sz w:val="24"/>
      <w:szCs w:val="24"/>
      <w:lang w:val="en-US" w:eastAsia="en-IE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888AA-1441-4A4B-A769-6B387106BC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4</Pages>
  <Words>1255</Words>
  <Characters>7154</Characters>
  <Lines>59</Lines>
  <Paragraphs>16</Paragraphs>
  <TotalTime>129</TotalTime>
  <ScaleCrop>false</ScaleCrop>
  <LinksUpToDate>false</LinksUpToDate>
  <CharactersWithSpaces>8393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2023-12-10T14:47:00Z</dcterms:created>
  <dc:creator>Shaikh, Adil [VISIE Non-J&amp;J]</dc:creator>
  <cp:lastModifiedBy>binai</cp:lastModifiedBy>
  <cp:lastPrinted>2024-01-02T18:12:00Z</cp:lastPrinted>
  <dcterms:modified xsi:type="dcterms:W3CDTF">2024-01-25T14:56:07Z</dcterms:modified>
  <dc:title>Adil Shaikh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zDIAAB+LCAAAAAAABAAdmLXas9wWRS+IArfiFLi7BOhwd+fq//c7Rcrkgb3XmnOMsAKFiCyGoQQhCDQF0wxLMgLEoojAChyEbPEsWjUfYugqFENBBZvNdlbyKWP1ZANPL8UyIN3sAn+ffrmnl+s0B0X4ul26wwhl/Jh7u28rUF1qDFQN/3GKorp0QJKuBGARagTZUyfCX6WJuHpn8mfbLM382D5iP/SHtXRnduNp8n0wuXEUcAMMNDwBn6SWvor</vt:lpwstr>
  </property>
  <property fmtid="{D5CDD505-2E9C-101B-9397-08002B2CF9AE}" pid="3" name="x1ye=1">
    <vt:lpwstr>/3oWww8wpP+VBv3ha7M52Cg+t6rr+2A2ZcK4IwgQcrAdzoClJ6WMMcX7hYDWjUlzglT76fTmwP3WTJaGiAkoSX0R6MjDSF4ADzR9HMAAQVMI1VdYGjW8SRjbqWW+bB41bHHzgdaf0nUSaxvvAS4TZ8OxZriDQl3ba1V83oItylLt6zpIImyyykpU//fS6PJbnpcWqRs4eqOhKntVyArMlm4fkRnK1qocLeZTOtE9evAlbmMCmHhRQHWZquwtFRN</vt:lpwstr>
  </property>
  <property fmtid="{D5CDD505-2E9C-101B-9397-08002B2CF9AE}" pid="4" name="x1ye=10">
    <vt:lpwstr>RB/wIAgcsrZn3FMEiOVzYIxKmhbkgQ5bunw2WTt/Tgk+3KTTULOxDiVO+dtDnG16Tkb3/mtruCs+mBLmYiMpDWjvoK7QcYLxcPtvBOI97qaqIetSkzTsNobAtuCGB8AlTJBIRLsBUoHnw5WglUbmkELN5REnjwKpQEvFtbjPd46Bcy2W+0/0YnKGsRWfuNGEQcD9qR0FsMPcx34Hu0eD9kv5z0zf4gqWu7SFCoR/8WwQrVegyJyacB7moPC4Bkc</vt:lpwstr>
  </property>
  <property fmtid="{D5CDD505-2E9C-101B-9397-08002B2CF9AE}" pid="5" name="x1ye=11">
    <vt:lpwstr>gUI55bO+8p1NHTGDZ2+lJGXqPu75RP41Ra99fB6exBtfjW3yB+BezhX96l3e4kXrRRdSz5KoDvQk4VBHiWRu+qTD31/UygrKgAuhgh1YbXZXv7Euquuf3J4Rg89BohI4qx4InZUCH/jV8dmu0FyTuCXJ3ArvQeA6O1xNYqYxOAEDR86s9IEdakPWp2VgWw0+XT6H1+ohS9JTTZDZPTjNDwjzzy7/25Ym/grH1JIv/4Y9zMjHd1bM3UgKNbMBUcN</vt:lpwstr>
  </property>
  <property fmtid="{D5CDD505-2E9C-101B-9397-08002B2CF9AE}" pid="6" name="x1ye=12">
    <vt:lpwstr>QiSh0INFX2ZfZb/jVKA5Dlu9dJwBxqzlkTJGmGRaOv2QvLsVftSoXSQBVlwdPk3nainw8Rd2DiFjSmQvj+EpMBVilDQCq57xZzAgxcY3ytpb5jX7G3XGoszUbLVXjjMOCrVSCn4Jfye4LKcJzXDq8wWtKyCxQyXyMMVMbHggAfmmiQFhapf1QaJmMF0MBjQI/wZF+wi4VqbBd3XqHEHZ0OaxKXWFhL34zDV2CKaxjrpcpit2cfTSI8fZudQflb+</vt:lpwstr>
  </property>
  <property fmtid="{D5CDD505-2E9C-101B-9397-08002B2CF9AE}" pid="7" name="x1ye=13">
    <vt:lpwstr>0DCJz9hu0UOmwG2VdJt+IXMDdxU0xr0rq6rCJ7EFPDuTg3H6lU90+sT7nEeifaShkqFC6aB2YPkwQDcVVpl0fJENtLb7KQyrIa0TYmhHsNl1TCY2Bb9HxZWWDU+dsmN0pLNOK50WBIB40Z6JeckbsXIw9sphSXIHhFX3dzEwOVNVN2Er2UPPDnwN+/hPe8W/ZM9KTcA/jzMDvTa9JpiJpEduWm+xdTas1nJ2+a6YksRS/G0Q92UY8FZlSbWeu3Q</vt:lpwstr>
  </property>
  <property fmtid="{D5CDD505-2E9C-101B-9397-08002B2CF9AE}" pid="8" name="x1ye=14">
    <vt:lpwstr>5isqLPN1DWLce0n9tW+9/5R3jlGbbkrF9nngavBEZ0vS0meVoTOtG33zCA04PFbvb1lKriDKGSjlMClsOszZHhlwXHlxdEQnw8PKBPhq2JiTHlRggr3EahyWLGHib8THhP7t8KMXedkVTuHS+M0F8p6I6m6l/twHdyX5suAySxaeefztjSQnBPhp8OnHX3OIISb2Gc3KqGUPCztSYTslmsTZXTCBm+l/JsQ9ny+zP0lrbVBO1KkfV2lH3JP86UB</vt:lpwstr>
  </property>
  <property fmtid="{D5CDD505-2E9C-101B-9397-08002B2CF9AE}" pid="9" name="x1ye=15">
    <vt:lpwstr>ueBBs5liaB+1fYgsEJAaGsV+zOTSMp+usk/jlnOOfOvhm8Z8jdhY/BRKzsYMv6Y3KeU+QeOtNbrUtomTDZKYrCt5TBadYnBOs0Kna636h6t1u2wZqVFiXPO2YyQSDaGqg/NFxBiKwSONdQoHMnZp9HbxaQ1mRn3vNyRJPY4Rz7XVWhUpmtJTkNVqiv3enn/CJ5X0ORbqBeL6YtX5Ad4lw2tbDKC3OM1hrzXlY6YBFjej1vg8tKoY1wh3/OvLt7C</vt:lpwstr>
  </property>
  <property fmtid="{D5CDD505-2E9C-101B-9397-08002B2CF9AE}" pid="10" name="x1ye=16">
    <vt:lpwstr>wz+a10eddRAMaPobshs9P+6/Vc+OZPrrKMeu/q7y3jYe665r5Ue/kw+VhqXONk0N24w+c8U/t72qzFTrztNxbNGHi9V9U17A8B6gBqSp0XlhUZADTv2MvCL/wrCYHKQUzKZPwxZCBk9STmUu0GKrLvTXtPL2MCteR9JwqKrFu8PkbxahPDzivDshXagNQksYihVkiLwe++r+okaDi0VA/ip+4h/DfdL0Fyhv7O5nnW8KN6vOB1m5jS4VDo1zvYe</vt:lpwstr>
  </property>
  <property fmtid="{D5CDD505-2E9C-101B-9397-08002B2CF9AE}" pid="11" name="x1ye=17">
    <vt:lpwstr>uGtFRBipOk4gA65xFytYl3whyOio6lIB3YO5lz2l5cNIOFHI6R+Uan+UJubuI55r8N03I2Y62pZIaR5EldQTTr/CrRYYR+I8LujvaL0HvQwls4EwJV0Y60i1MEskMzNQ1s95Qc0BA7rpc+VgDafLLnkwmunyg5ZGrk8ueYlBC/sh7i4FFCcsLNvEWC6u3o/u1x5roz+n0rnaNJIMf3v78/IT+zJoUG4XmR4fZwHHuWs+KQLOB/kS9JFNj/z2QZY</vt:lpwstr>
  </property>
  <property fmtid="{D5CDD505-2E9C-101B-9397-08002B2CF9AE}" pid="12" name="x1ye=18">
    <vt:lpwstr>HbMVq4QTPmq2z3Bnp+eN5ODLZaRF9TCrA+ucY6ozh/MZiLShTc6fqSolCdgIESD8kbj42YpvMnTvHTxydBqQM7yDA8N5gf6WLHlrPs7Q2EeAO9Igsn2OjICCnvauEGZymm4KWBSghRIetP70qywkuqjXBQIX+WozT9Cyr3hx1m+/eIIShVkyjUapNnSSxUvvzRMVVwvLgldTGnjIAw1CnzJasSl1vFa44StyRMyCMGqVeO7JEkMX4aR83OKmDAi</vt:lpwstr>
  </property>
  <property fmtid="{D5CDD505-2E9C-101B-9397-08002B2CF9AE}" pid="13" name="x1ye=19">
    <vt:lpwstr>Cf7sOVZzdrk23eeuElvBJoQh0J1gbHShxnY4qO6bhgzrFrfJDRg1uU/eqlRAnSQGaFs7klvirAWWrBnfg1I3QpD5+uWaOsl9qYkQERmLB8Ka8sMlDM487NDRvTn+cuCYMFunO0GS6pp2dmStbxfiDUW7st5dasZRkxRyQeAHpw3BoZq07Z8ArhDBOoTyHSi3+zr07zGtH+VD71MUW6xxhMYEF7u7xNjFrbbnnmfM6xyQG8iaEhTZPKnqAlCG4xQ</vt:lpwstr>
  </property>
  <property fmtid="{D5CDD505-2E9C-101B-9397-08002B2CF9AE}" pid="14" name="x1ye=2">
    <vt:lpwstr>v5vIMyOL2QfJiUoTgCWB43tbNOD5v6tgwEYoin3qDINA8Sgk6clSRDu9OK3L06kJ/GKd2/V/K3Kxvnfe7GzY3aEc6qj2ZwtEyt54YRf6SuXFaBpfGK9S4aKkiz8T5eTHkR4xWt9VT7fRD04jbdqYh07ZDDXOM4a6tJP+uusaDSIt1R7gskj3jrCBMTUqRvbOxwbDRHEaz0H4Xc3DipxS/a8SWyjowDpuqW1YDmhvv0ktOuqZ1BBrZh7HJ74zGVd</vt:lpwstr>
  </property>
  <property fmtid="{D5CDD505-2E9C-101B-9397-08002B2CF9AE}" pid="15" name="x1ye=20">
    <vt:lpwstr>6a++1fX1+izEVLJC2ft60h+m4okKLs6PWF/uKzJUTuXaRH7YyjpTfcTPFPiOqX4u20VmEHSE2CxBUcareMizvS36UvenhG0nUG1ayOhay/Fm9IeCQkehLYHaDxN9+Z/il9DD/SLD7Usy+7vS/jEwnq4FgrX5y9bySOgEKZ8HrHXXHKN5pIDBsRcQa4Ueb8AMVBDVDfzmqCbXxXghd94UmW+avlPNP0IUWPtyaLt9gZZqiTiTWBKZ9A3GT6jy6CM</vt:lpwstr>
  </property>
  <property fmtid="{D5CDD505-2E9C-101B-9397-08002B2CF9AE}" pid="16" name="x1ye=21">
    <vt:lpwstr>uR/tr+eKyIDau+V/gmRaMl2ZbsV2dnjNI3zC6wjwKtnL5l46Jp6hDRPzGX7MFFbZMITgGUjhce7A3+8/FvyBs9hXgc5I+ZMfxT5tJoNnqkLhqCp58v2xDMdma3zJy5AWv6Tin5Bi7mhD5PVtxo008/KUcl6I69yZluVr5W1Cy262RzGUYQMhPc31NXuW/ytP4fZjD3JXXD9C9C8DBVaqsBVrKjY9VzTo4SzgvT+5nkb5Oo8xiAWIRuO2DcZJrJj</vt:lpwstr>
  </property>
  <property fmtid="{D5CDD505-2E9C-101B-9397-08002B2CF9AE}" pid="17" name="x1ye=22">
    <vt:lpwstr>8PTMrKmw6k6odP/o3WYYPXKZVWRm6DDPUpP2jahzw5Q6Ae7LjNGx3n2G1Nf5IXltKHHhc6SdUfYlm89JDmNv54P9HJSrZXUU3jErRBw/xp6mz89gB5eX/2IRwvk+K3660EcjH2sGbh2WWjTp8J7/LBZRuzvYPgMMAE/mFGzn2cWbqSTbqgnj/VJ2J7ak3zNVczbESHAR7omv/tzJ6eGvk+ciuc5nANvEo9VGah55rU82tXl7XloTB/bc03B//Zy</vt:lpwstr>
  </property>
  <property fmtid="{D5CDD505-2E9C-101B-9397-08002B2CF9AE}" pid="18" name="x1ye=23">
    <vt:lpwstr>t2x1dj/Q74/EuHO4rj2WJeYaJ8ihkxDwzQXDLidE0do6dreutiNMETjHNdiujA9eqLoPxUUfK9qAdqpX295MYC+qclpyu2s+XgIlG4xVeiamqKfktAyul8bkvwOSys+Nq7++3Q+lhKjisgZR/qY5XeMFmJhEJ2vTugqNT4vCs+2j46cv6mWgrpWJsLDTOWnkiYCzYVm+MDl7+011tfRO/xqKNmBZ5knU8gl9w/nzvMRywjzAkYZDT4s5+t16GuX</vt:lpwstr>
  </property>
  <property fmtid="{D5CDD505-2E9C-101B-9397-08002B2CF9AE}" pid="19" name="x1ye=24">
    <vt:lpwstr>XLSdJdDah1BiL+rPvCFVBc1jOn2sFV65p5r0jxXizkLB+gioavqLK5fE9pgcvQZb7F41hSpxh1SvbhVe24//c6s1McQfK2fmW6VNVsOhtpbSPIRlwYtiX8U1umQJIzNJZb8oyW1DXV7yl0RwKm5CjrjA8wOSxgjL5vIhse/YFwzuXXfc77cqo9D0M0Dxs4QXh3NBn0k7cfrqpKB6wkWLckqJvFFuAngZUWChaD+TzRoTKs6nft4n032TGW1cbX5</vt:lpwstr>
  </property>
  <property fmtid="{D5CDD505-2E9C-101B-9397-08002B2CF9AE}" pid="20" name="x1ye=25">
    <vt:lpwstr>nLlQY0KJT2AWIVb0jVq4tSuCe3B7vqR+gEbxI0NTkDgq7oY+MmN5ff74tECTnN+KAKXZI2wBsAgj/oXVn5wS9lEVMufE6xJYdSI4X+MWwHwJDTwBtuxYWjm3QogX+l5ajvb0Go8HhuBHxFiUCk6xlLOya38O+kUcMD+9mfj2xmXyfrwDyMOujyxrWvCXBw93qjPvlkpRKyO4SWNiVOVlak+gupOrjAf5t6C0Fo2kouZieljvwLwpRlznuX/N3H2</vt:lpwstr>
  </property>
  <property fmtid="{D5CDD505-2E9C-101B-9397-08002B2CF9AE}" pid="21" name="x1ye=26">
    <vt:lpwstr>RTmycgpUnOeqJtxPNBIGgji8Jy/ozBhz4VNZZjUGc9cAjUKre/IlauEtxYLNWwHDfRq2w4AIx7CVWsg7yH2lIqHqpySJtOWc6kjbQQnyk5gRGEc8hFjyphs2b/Hp+LljlyV472VIpijBhxFIaGV+swvlWk6HJAB1w1wwZd5lBwehPZuBkvqlsQI0dc4A0kPWZQvZu+sHbGEkdtMuTHRfw5pUdl/PnMeJzMC+WL9uDr/v7B2ejguvtjW7nHhTwyg</vt:lpwstr>
  </property>
  <property fmtid="{D5CDD505-2E9C-101B-9397-08002B2CF9AE}" pid="22" name="x1ye=27">
    <vt:lpwstr>az/GSAfO/sfXOwVaBPz9Nzs9BUopotolUD0fU69FXFC8avw2N/MPzGrq7W8sEKMA2XEk4V2uum48uVCE3bMXdcgkqLue0Q17XPGbWsOcJpDVf5vxWuOuPXQJT44LEzTEwjz453NwGq7oH3mFNEyn02V41ycfoPnGgO4RFWfhrdMc0jtZIQ1graezG39GlBL9/yjGGH4b4yGS4MLv5+oZ8PoFv3cr/S/489b/pbh1bwzPi8pTs6vMnyLeWtfLks1</vt:lpwstr>
  </property>
  <property fmtid="{D5CDD505-2E9C-101B-9397-08002B2CF9AE}" pid="23" name="x1ye=28">
    <vt:lpwstr>zELiU2XZ8d4i3LG058IjkpoWEgFMBBTbkAgo4UZkHa/6ZwEWPOiJEnd17eAEaX9Em+lW4qGN/f9UMdMFzSqFb5dKmVPUE7xNcsPzMFQAuSBAar52EKbEdGtGUQ0PMBzu2VTpl+DMc65jmye842AI8cfnxEC26RXIqRszTmavm4wsa5UX0yQMsmdCiBvaEFPqXVWZNdJ8PauEpvtneXFH3vAlltMDQSNQGGHSncvLmuJVMPtdDm/+4RjhCtXXwbY</vt:lpwstr>
  </property>
  <property fmtid="{D5CDD505-2E9C-101B-9397-08002B2CF9AE}" pid="24" name="x1ye=29">
    <vt:lpwstr>NUxU06mk0jnJz/eFuYf2iUWTLd+K7d4/UcSrHKoM3pu4UC9my+sePA54DSS0PXuXl5C9Kwlw76kAtkd/bAN1h9XcprN+2OZf36ZfKg9R7chVEVt2nxn6yKQ8Iksd3muH6cF8C8g87bvfYkNeitFCBo3IbnYpn7seD/fvH4IKUUrMpOg8Ayrh9Qa/LyOjJXl89/m+oc3fLLbUw6t/+8j//V/39dKcP3R40l9BqOziAWvrtcEbPb360aWFfjKvQuv</vt:lpwstr>
  </property>
  <property fmtid="{D5CDD505-2E9C-101B-9397-08002B2CF9AE}" pid="25" name="x1ye=3">
    <vt:lpwstr>2OTGSWQI2QVOGsVzLuKmPiVeysWb8UFK4E13RZYscvDszNi0paahy4YOH0lNXjDMXQ2NAe2cbRxCt/7BjrVxIJDHbxytkjT25/WpK4IV4Un2gkP43QVYvc6BmbvEKOHLeuc1lkOVn6HmXtFtzC88yd6hsmhjjZ90+EPjWezVpkfFh+bE3tYM7DQ62CDq8UqQ4NPQHtx0xkwiAuvX2tH+MoS53c8aovLD25OsGcAmk1nB9UzkZQOdXahyPim6oE8</vt:lpwstr>
  </property>
  <property fmtid="{D5CDD505-2E9C-101B-9397-08002B2CF9AE}" pid="26" name="x1ye=30">
    <vt:lpwstr>cG6StxjsghmY1lgC/SKwmmP+2V3/mHTnlXgNqFJ5+g2+xqUe0Mtj5vtRya1KiTCjzr0BS6hftxNnFJnk6dcn+AltenlnF02Amupe0hjyWMH5Ze4Y43pwsNsTDMA5aBxtm7q2ve/Mt9DoICsTZiln0JOO4BPF5BL9VXTX8MiuLoe2L49icXktX2fgpGlCiuL1uqQJ9w8a6IJXb0WO+tTuLF8sI+EROa/VKrfrXr9gPccdJcjx39uIPbozGZ80l3O</vt:lpwstr>
  </property>
  <property fmtid="{D5CDD505-2E9C-101B-9397-08002B2CF9AE}" pid="27" name="x1ye=31">
    <vt:lpwstr>1Z5KKnS6gsvi7P/Agtme4JQXiyTbjQghKyELDegiIpjVbzlie/ws0FdHw0iRxPrNfX5cV9DvZuFkIFG/BSdveA8xzJ3PNXH44pTmHHgbND694ej8W9vJ/R2wGm1Z2Ha1VP/qXuJLip96eyTUPKVBv5aVgI/kXFC10C0Nurxm0+rt36bP/1spT1Txy6dW8s9k/5SG3bV4aTKFRNSxuwWhkaQ24kwQY/T5plvcEFVd/wV6qTa37bXWw4eHdY4nQ+w</vt:lpwstr>
  </property>
  <property fmtid="{D5CDD505-2E9C-101B-9397-08002B2CF9AE}" pid="28" name="x1ye=32">
    <vt:lpwstr>IRW4f9oTRbZFti87oeh4qeCPKg/D+TtnaJ/tJQpHaYJZhdLgWjXPkdKiwrXMeT6AXCAT9WkFX21M7NpOMhAk79bslHWUMxIfgFakmQO9mNGTEasFr1hYJH2cfnbxMCi+8XZoN1hEWxuLc7e4sRjdlnMzNg+kD9Hq4M+RNsLKJ4p14LK92DFuLLJJkl+aSvBUCZ/0JWcJNLtoi5f4pjz3WrV49w0CV8VU1otXU9BBVFCgcMDm27hrfxp0cDAzL5v</vt:lpwstr>
  </property>
  <property fmtid="{D5CDD505-2E9C-101B-9397-08002B2CF9AE}" pid="29" name="x1ye=33">
    <vt:lpwstr>4N47ou/sLQxbP6fsfvO/tX4iHfzjVjYGn9oaox4BkmbI31jI1/TK6Qv62F1aFhQRSs+aDcl0XjWMlpAyCWO5c1Qvp+XBYWVWZ3OlHflOdghjjvM6G6U9D1beFoSoma1+ChwVt7t3eQT7Ejg4qJT2epFAPV3AC4h47wffe6EEM7vHP7q3l3hqGuhijM3KWWy4VX+SeKe5MYdKt7v0+Y/g194akQ/pNVg+irkFytltbZSnJ/1Ss+lWlQB9HHqZBGH</vt:lpwstr>
  </property>
  <property fmtid="{D5CDD505-2E9C-101B-9397-08002B2CF9AE}" pid="30" name="x1ye=34">
    <vt:lpwstr>fjovuwNL3WzRA6IWM57P5x4CRABky+p96DJVL5T+T+DC1ZsABLjxFh0rI0dnzQ827od7PKnUDT6urNIqud9XCDEJl3XoGFf6j4avgKgPgegZlOWhG6EdN73nKsoFGA4TnDdbdqdIsNibk/ohaDfL3bfaCqfvYJ2xEaXudnPP2sZMS+m8zRCn+CNWh59vAosx4BE+McVmueaorDz9J3NFbgSfRrGm/pbQOMGL2g4R3pwZ3xms1/aJArvbW7qyB8N</vt:lpwstr>
  </property>
  <property fmtid="{D5CDD505-2E9C-101B-9397-08002B2CF9AE}" pid="31" name="x1ye=35">
    <vt:lpwstr>OHSdxsKrM8pOq9MOu3NB9mAg+M1SEiRMf2Y3/iEws8p9flPb1GXETGJLfBU8VjH1sCxKANrD3wUExaGQIOMvu+mwYGYNxoh4AKECH/iS9Tb8VoIcf6I57D/UsX0I6zx4IOWpKumAcIejNQ5NUIB2nPZLZ6ttm/20yCWQOjA+URf0RJTxjE/BQP60wC5w3se+lVF30eSMUkZwcqPOr0K3EuJdfX8bUbqSuFEybKY/cB3m1xg37MZ9yMg1QosvsEd</vt:lpwstr>
  </property>
  <property fmtid="{D5CDD505-2E9C-101B-9397-08002B2CF9AE}" pid="32" name="x1ye=36">
    <vt:lpwstr>tDes6S/2OfQ6Dg736MWmy7FsbWuUdzicGHVektw2092Yenr9NVp5lL/CnBqsjvR7gRsJ7T1hUFHBHJY0obQ51Z13iePRdzQ7zOcdcg+XCT3tnsa5CZTIIloB3tZJOpzl6astyTOnk0DJu5SWnlsRiu6K+e34RK+phUFMlsK35EZEACx/8iz4o4T/fXP/5XDviwWYoZEui6QxpbAaiIhAS+RnE0V21We65D6EfbsVGBC4eDuGXMvTnPLzBz6k6Bj</vt:lpwstr>
  </property>
  <property fmtid="{D5CDD505-2E9C-101B-9397-08002B2CF9AE}" pid="33" name="x1ye=37">
    <vt:lpwstr>4D2whcDhLXrgzYHPcEtHd56QgWqaBlPzMv0jyCuCxpoVRzBhtIYk1toRBASqeNls7/+bPvmp9SD0i18/A+B0eFvW87EndXT4e4Ux7WHu4PRYF68vGWd1r3KHQll5642PEaiR9aN0HlhMCV97km2P3lNbfJSb+Nd/ckXQ6FLexw5qJm/e879O8X9JXyx7+PTlXAGKE9Pt9mKliutf40miJsKDGb/SQWEvuA4oc8k1pcVGj6OOOL1xOv3kWmseozP</vt:lpwstr>
  </property>
  <property fmtid="{D5CDD505-2E9C-101B-9397-08002B2CF9AE}" pid="34" name="x1ye=38">
    <vt:lpwstr>lUIKvrRLD2twK15vqSkZ2jBeTJaLf9EzzII9oRXfjRDFlyHflkZV12JI52x7P73lBrzfLWN0mNRfI8Av6yMUTNoW9TIqRwPAAuTmb6CCH29LNhdXrefM5FFoN3iYaeWfCYyFT+KvfbfnAIlI8xpu/sZijtJ6hkzNdvVFBFFStcpDU+YYmdXukYwky5jTEMVXyct5weC884nPDe49SEhcvMymecW9gIBjhd++I6mZsGY+Sg+OVhIrLn8uewMgWBN</vt:lpwstr>
  </property>
  <property fmtid="{D5CDD505-2E9C-101B-9397-08002B2CF9AE}" pid="35" name="x1ye=39">
    <vt:lpwstr>rI4FeYMB+S3wBm6WuckPgAUS5azhw0AWI+sMPtAuBFLbMpmRimFyO+WSu7d1eYvkq/8sg4d17nyQFjhZpd6cQnT86eZ1Yr5YfNP+JjwTyfniuOSrfvQG+pK7uD1Ffy6HHiBu9YoAFREFYb7cCfuimOGSJ74XQxxcfpB1DxV4vanQAr406nq/LjqPQ2mzv/uXhKfGXctQoSclOn6sbj6X+uI6liELWCWpX7Z8BPitabxmrY6sBHC2g6nX06+N2OZ</vt:lpwstr>
  </property>
  <property fmtid="{D5CDD505-2E9C-101B-9397-08002B2CF9AE}" pid="36" name="x1ye=4">
    <vt:lpwstr>HZPvahamiWZ/nVuPzRetsLU3d2NW+jDbTEnPX7VmtbVQdxnYbSB+AX01Vu0Qh5EUK05r2XlvfXa9ZZxNtUoVV79YaVLyvF0+fmTbTIPHt4F6XTjwsH4ZkGDjlJrp7rUCJUZ+3eQlQmiLJfMhJTprBFGx4JTcDnOAfzce5Zqn5B4IYTcDPppa0X8HQnYCDLwhBSKepwEDfDoUZqjzdtFCBWW/XyeDyWxYY6HsLaksJiU3fMaxHt41L4048vLyxf6</vt:lpwstr>
  </property>
  <property fmtid="{D5CDD505-2E9C-101B-9397-08002B2CF9AE}" pid="37" name="x1ye=40">
    <vt:lpwstr>6wTLf4/Xa1f63J4pMD/ZXdZJjlb7lVqAq7Uw6Z0Ae7oJxhx4fZKskrufxLyoHs1VSosiHJ1QV73TH0RxXVgMFMSYUtd8QS+YCR0V8RivfMnHyQBeWniuQu/MlfKHGDmKqHgYrQMfcoPEM98z98iUlpRf1mSGmLepsGDhaX9EHaMiuWFR+/MYyVVIYLb4aFf6aDFxGc8fCShYIKdlCylE2c+9cqaO+Mia66rNOTHiTMmins4s4sOsJm00iuPGZFj</vt:lpwstr>
  </property>
  <property fmtid="{D5CDD505-2E9C-101B-9397-08002B2CF9AE}" pid="38" name="x1ye=41">
    <vt:lpwstr>l5T1/xanQUkx6ddVlzPHCcpBh7t7ciiLi8p/dZgBS+C5Nj4zjuCRF5geKHkfrijLMzd4ZHoiKgd5TuUvr2IztY8VZzoD/hF25bR3ti/omK0HCnRJFALUEA3ySxLr3V0eZ7snm+vXWWQgbpGIDgtinUFJdd7Wj0RwwHK4ojey5OmKSoiwIb3sPof6dKR+9pT/oMv0XXK532zDBM2tFpH+AU4eStyJ5UvorMhsHXHNxcNuOpV9kWzrRxY07eHP0ui</vt:lpwstr>
  </property>
  <property fmtid="{D5CDD505-2E9C-101B-9397-08002B2CF9AE}" pid="39" name="x1ye=42">
    <vt:lpwstr>UTKgngMl2/QMdCUL39q+aLF8OuwGgVAypo+4NtC+eJmR2v/jI5fXNCLvyDkqfcqghU++LCnuUPNqWGpCmSrCj85LsUUbTG1P2o7qTAn3lz7kGSZKL08Z5XzVOqwHG1qZKglCgRpO/ja+mckQQcXLspVtczgj2omuUPln5AMqd2rvCQsdLQ1BxsRO35sNQ5aZo/HgoHDDcQqkhn8BZWDJhKXWXxpdMSXFNdxgQje03GVdxMNYieu2P1vepql9izx</vt:lpwstr>
  </property>
  <property fmtid="{D5CDD505-2E9C-101B-9397-08002B2CF9AE}" pid="40" name="x1ye=43">
    <vt:lpwstr>JZAVfY3CKDaniLMADBXgaD1DB7WKf97Fe63THym5Blj8AcI/btTS4gG7siCh69+iP1eWn+BNPkS8kb6Z0nstd9Ar0sTvErgBBAwiO3GVlJGPnZJlNSfxJsX5H0GG9PFAMCcZJIbKGCEqKcfxwNWo9hUL/exRYbajPHVvBWumEc25pRzZLV7GS7czfC11Z7ju04F8181CXxRzhFUgADnmqxv7VKqlcAKJlIYjNGBaUWc+5rIL7z3Ti+KmNxIk4Y2</vt:lpwstr>
  </property>
  <property fmtid="{D5CDD505-2E9C-101B-9397-08002B2CF9AE}" pid="41" name="x1ye=44">
    <vt:lpwstr>prwibI9bqZceArps1xn9V5W1tvTEcy7tIpmQpy8tLMYxfcRIu/ax3oHhDzr64tS59a8/0835lo3qnOV8Ln9nTef7NEx2c80hh+uSnzE+3sEHH2MGhVLgRT9C18L7OPwjbcIWJ4WtSbvDMafCJXbgCvCdGbcpH7E5/pDstyJeUPvdmAmw4nFtH5yh1xbluldmeo2yU8khHrk5Zh76DVkPunQlnB6ncsVQvdjaW0O00rC9Y6Wihf1N38UWft1bXU7</vt:lpwstr>
  </property>
  <property fmtid="{D5CDD505-2E9C-101B-9397-08002B2CF9AE}" pid="42" name="x1ye=45">
    <vt:lpwstr>iaSExPsRFdPT9/PD1qItMvff6iZIsmh8ogyCGiOkWG1H60wO7gH/t1Yx9uXGLV5689FfBs/Atp2zSmBatMjk+mV4QQin6assVE0xCybyWNihUGVC8mQq9zu4Qx5cZtaVLxIOVktJcKREBVGrgkCyxe2IOUW+Kf/lUS5jeelnL4wB80ezZHLO8fVKrx5g/g6sKFqSUGvN8uUIcEzcu7PenwuHC/iDlr7uYRCrjI8okC8b/1tMYG7SMB5fBbK6KXg</vt:lpwstr>
  </property>
  <property fmtid="{D5CDD505-2E9C-101B-9397-08002B2CF9AE}" pid="43" name="x1ye=46">
    <vt:lpwstr>ZBTdSBFjIj+ocB86TtepRt0pLnEfvj0AixQo/n6ShQ00NW+jUWQo7mkw7NymEXhX2jE5u7DKz5c75Zn4B3cje95lviBM5q5JjkkZOkxwdG6vLOK7IQIIfaRoX5c35OxKyE+kd3w+5EIar/9ZENd+rP/QvYzVK0PLygJwAfi8O7EvvdyYj89utClA7/VZVbkvQO+S9mxPxqNtZJUvTv10rbYJQNKHpTG6g5iysKNejk5XWUebwEzFtj82MmqgcD8</vt:lpwstr>
  </property>
  <property fmtid="{D5CDD505-2E9C-101B-9397-08002B2CF9AE}" pid="44" name="x1ye=47">
    <vt:lpwstr>zzdu4zH4dOQzMHuDo4mHaNvYCQNwnbyEUjnwKtFWFn756DKFFLQn+AczBAaAAlucSW5FvfvUHyc/CpQYAdQjA0VXMnEAvhf0j9FljBlzt50Ik5QkxJJ6iRu/5Nh07QrOKaWPmto0YOrEx5TqVFfzFN+whTlQTU3ceCK3l/gqbFB7NtEgwy08BNRy6a4Yo0I8F5Vbn0lJJPfiAtlrtqc4x0e3YixathRbEpP0YFuKjdLCDykzjcdz2+KuC58j8vN</vt:lpwstr>
  </property>
  <property fmtid="{D5CDD505-2E9C-101B-9397-08002B2CF9AE}" pid="45" name="x1ye=48">
    <vt:lpwstr>tbIEiuQ0koHfLtEa+zQEqU1OiB5T6BWHue/WPDWDDFUGigYXKdgAR29+o1nb0iGuUM50rhoEDJhxzbxOuk46HsJDBGYyeUS3jY0A7IBLJ28q2oYyGXHHkCxec2hfA38tTEZoWdGZd68PxBQelm1UIfrXn4m9LqYpv8fxBiUddWGZ5gdNCwczcxmQ5L/SmfsM4d/QlxggdUGYbG8qS8JKJc30L1VuG5hECN/GodT1P7FAEj3dSAJvfM6e47cLMBf</vt:lpwstr>
  </property>
  <property fmtid="{D5CDD505-2E9C-101B-9397-08002B2CF9AE}" pid="46" name="x1ye=49">
    <vt:lpwstr>IXPhjjYLDOAn1r5K8F+6hhGFyfp+ZSk5r2LHSaA9p7Tao8rMVo24nJ8YLMNHVIg3G1pOWNmsQb2O3Nui6/PyGR8KgBdtjAlXqRwcblKSzncCfD38R6wm5iMlXFIv23p3lsFiqJlvKjp0ArvPz0+sc+ieH7me0Z7GGDNGPkzbl4OjXXmNl8rhZI8F5WnXstlHEsfZlL3qttcU5nKwZ14qeKXipWSQGLkYFPHHLy/CQJon8mflYD3L2q1pUDmwjTY</vt:lpwstr>
  </property>
  <property fmtid="{D5CDD505-2E9C-101B-9397-08002B2CF9AE}" pid="47" name="x1ye=5">
    <vt:lpwstr>EMjKDd8SI8QML+ldVBHZv8ZCKXyZ8oAtuk0IzVDWl/HLEB4FS8Ip4SzIu2dhuxOzieIg4Cp2gJUCtbDx4sC2suExfoFbFCu/aocq2UOWI+yK2n5b1l+Goyg6COrK39QSd4oM0KgR/F/8+tHktxRtftpgRgyO8O4fjKvIMzS0HN+SrYmqGumPpN6fNWwuXdqsInjzGzJcW9NIAFTxsM9EUY5Y3cBxNXJzppejwZLWgwWBFhG9gqrAUrK0BWtCsV8</vt:lpwstr>
  </property>
  <property fmtid="{D5CDD505-2E9C-101B-9397-08002B2CF9AE}" pid="48" name="x1ye=50">
    <vt:lpwstr>wor3B5AW5vKvR7fBceXnSSLAqJ9xBkIca2vX0jIaNbdcfMLk4IHWTjx0EQ8tziNq5s2yArWotBPb5ykPoZT0PeRQbh4Mjy2IAeLArfr5kkvSxrWgeVRyDk6CyWOhwCG+W5/QaSv+4cbvxdXtze3/bVBHqvDRMTgBgCsO9p9GR8mMKAHfzG/RcacTWqWVqGM7Ey/6rR4hTrbQN9yZz72KtSZldfCsXwjxnMUz+VPoHeypjKJJEMhcz1Ml7of8YI6</vt:lpwstr>
  </property>
  <property fmtid="{D5CDD505-2E9C-101B-9397-08002B2CF9AE}" pid="49" name="x1ye=51">
    <vt:lpwstr>tYa8Uckt2ThKdbfeFLd/tEhWoaSCt1r1wytlqjQmWCjvV+wrhnYa7itUOR3uVxKU6L29pXI/ujJgbRUOwRR+XYOJxxfbSqVYwAcNDFosk7kEovLaKSF0jsG+3TQKw29juJ/ebzmwv2//wDJfg1hzDIAAA==</vt:lpwstr>
  </property>
  <property fmtid="{D5CDD505-2E9C-101B-9397-08002B2CF9AE}" pid="50" name="x1ye=6">
    <vt:lpwstr>xr8CE9/bFZr6UqULKyNIaOs5FrBHbxltuFbzTbIEVgkeUu6jG2IcLzGN1/fgH7eEj4gbwme8n0UiW+5kDoFauWBToJvzOSwVnnUcDbMdvPPOOdNgfQ9gtQGI/X7KeYC4Yr64TNkbaRiBeD6h9V3kUnNLVMW+6QAwg1eaJvDapfp+R354edcXdNsku5RgnyF2KxUtj08aPVJ5E5zAQni3umNHPzUbvV691Hl2NJWv357jlf8d+R0ulcdvtZTDr+F</vt:lpwstr>
  </property>
  <property fmtid="{D5CDD505-2E9C-101B-9397-08002B2CF9AE}" pid="51" name="x1ye=7">
    <vt:lpwstr>8suWU650FZquQiI7a/pa01KflypZyJW63FJVT8R6kNK9m2wnGRZccML1IbZ2q4WBK33ZbV4nphmq6Jll6FLV6P9KONhHP0EVraQEFOkuAVRRSvkr5gt/ahDHpVs75LZsM07ZrFoLMy0byUNWth5z0/G+EztuNq9oiGMWcyEmMIX2Rvz2TI9CUWq3/ZELZFCJp41eyP8Lc7QmQz2N574T9+UGjBp4sfWySYToDFLhWFGTmkkCKNtlfETfxgWQV00</vt:lpwstr>
  </property>
  <property fmtid="{D5CDD505-2E9C-101B-9397-08002B2CF9AE}" pid="52" name="x1ye=8">
    <vt:lpwstr>TohSFBznDpA6C5XWHL18ykMhot+5pBZHseFwGz4qBZ/XMc50BRgVK2HP/ZDTQbNUTwjYT6EdiM/g2Mm6n5HGOTTh/juTuLMByXECrZ+4Ye1e5BSxPLDpXVxNKh0/5yEL9wghgnFPYVK1olUo7280CcGcqWYG/1rjJSFZ59sikcPA6sRG6zTiUwWMGi9b0LSuJlU3dX+lrfc/0lQ1HFpshd8MPGdFswGUIWZQo3ORVTsbspbt2o0lp+opdu6NH3l</vt:lpwstr>
  </property>
  <property fmtid="{D5CDD505-2E9C-101B-9397-08002B2CF9AE}" pid="53" name="x1ye=9">
    <vt:lpwstr>Rcwkv/CZpzIm/Ov3aO+ZMoKPPP/ouXIjVhLTVzVT4oMTAvzQxi0cNI9g93CZdAVSidIMKi/fq7AjYi+J33ctgHsOJiLytPPHP6JASnpdNQN+8OCIRgFDctOZsdw0iU0HeSjEEu/46L7vlMYQ4q8qyoPXUvzH6GEfkJ+3lgFI354StjxHWHIpqtSWwhiJYbDRTf/vIQpS7fstgabAfTsgIipkcM4zdaWgbbmq+9NjfG4Z7JlUEcRTb32mADU/+4H</vt:lpwstr>
  </property>
  <property fmtid="{D5CDD505-2E9C-101B-9397-08002B2CF9AE}" pid="54" name="KSOProductBuildVer">
    <vt:lpwstr>1033-12.2.0.13431</vt:lpwstr>
  </property>
  <property fmtid="{D5CDD505-2E9C-101B-9397-08002B2CF9AE}" pid="55" name="ICV">
    <vt:lpwstr>1B64CA65D8DB4B84B306BB41DE1940D1_12</vt:lpwstr>
  </property>
</Properties>
</file>